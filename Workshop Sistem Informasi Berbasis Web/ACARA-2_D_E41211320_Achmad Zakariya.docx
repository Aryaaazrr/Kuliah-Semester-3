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1C4" w:rsidRPr="004F07D7" w:rsidRDefault="006B6F04" w:rsidP="004F07D7">
      <w:pPr>
        <w:spacing w:before="61"/>
        <w:ind w:left="1560" w:right="1570"/>
        <w:jc w:val="center"/>
        <w:rPr>
          <w:sz w:val="30"/>
          <w:szCs w:val="30"/>
          <w:lang w:val="id-ID"/>
        </w:rPr>
      </w:pPr>
      <w:r>
        <w:rPr>
          <w:b/>
          <w:spacing w:val="-1"/>
          <w:sz w:val="30"/>
          <w:szCs w:val="30"/>
        </w:rPr>
        <w:t>T</w:t>
      </w:r>
      <w:r>
        <w:rPr>
          <w:b/>
          <w:sz w:val="30"/>
          <w:szCs w:val="30"/>
        </w:rPr>
        <w:t>U</w:t>
      </w:r>
      <w:r>
        <w:rPr>
          <w:b/>
          <w:spacing w:val="-1"/>
          <w:sz w:val="30"/>
          <w:szCs w:val="30"/>
        </w:rPr>
        <w:t>G</w:t>
      </w:r>
      <w:r>
        <w:rPr>
          <w:b/>
          <w:sz w:val="30"/>
          <w:szCs w:val="30"/>
        </w:rPr>
        <w:t>AS</w:t>
      </w:r>
      <w:r w:rsidR="00B7046D">
        <w:rPr>
          <w:b/>
          <w:sz w:val="30"/>
          <w:szCs w:val="30"/>
          <w:lang w:val="id-ID"/>
        </w:rPr>
        <w:t xml:space="preserve"> PERTEMUAN KEDUA</w:t>
      </w:r>
    </w:p>
    <w:p w:rsidR="007E51C4" w:rsidRDefault="007E51C4">
      <w:pPr>
        <w:spacing w:before="8" w:line="180" w:lineRule="exact"/>
        <w:rPr>
          <w:sz w:val="18"/>
          <w:szCs w:val="18"/>
        </w:rPr>
      </w:pPr>
    </w:p>
    <w:p w:rsidR="007E51C4" w:rsidRDefault="006B6F04">
      <w:pPr>
        <w:ind w:left="772" w:right="775"/>
        <w:jc w:val="center"/>
        <w:rPr>
          <w:sz w:val="30"/>
          <w:szCs w:val="30"/>
        </w:rPr>
      </w:pPr>
      <w:r>
        <w:rPr>
          <w:b/>
          <w:sz w:val="30"/>
          <w:szCs w:val="30"/>
        </w:rPr>
        <w:t>WO</w:t>
      </w:r>
      <w:r>
        <w:rPr>
          <w:b/>
          <w:spacing w:val="-1"/>
          <w:sz w:val="30"/>
          <w:szCs w:val="30"/>
        </w:rPr>
        <w:t>R</w:t>
      </w:r>
      <w:r>
        <w:rPr>
          <w:b/>
          <w:sz w:val="30"/>
          <w:szCs w:val="30"/>
        </w:rPr>
        <w:t>KSHOP</w:t>
      </w:r>
      <w:r>
        <w:rPr>
          <w:b/>
          <w:spacing w:val="-1"/>
          <w:sz w:val="30"/>
          <w:szCs w:val="30"/>
        </w:rPr>
        <w:t xml:space="preserve"> </w:t>
      </w:r>
      <w:r>
        <w:rPr>
          <w:b/>
          <w:sz w:val="30"/>
          <w:szCs w:val="30"/>
        </w:rPr>
        <w:t>S</w:t>
      </w:r>
      <w:r>
        <w:rPr>
          <w:b/>
          <w:spacing w:val="1"/>
          <w:sz w:val="30"/>
          <w:szCs w:val="30"/>
        </w:rPr>
        <w:t>IS</w:t>
      </w:r>
      <w:r>
        <w:rPr>
          <w:b/>
          <w:spacing w:val="-1"/>
          <w:sz w:val="30"/>
          <w:szCs w:val="30"/>
        </w:rPr>
        <w:t>TE</w:t>
      </w:r>
      <w:r>
        <w:rPr>
          <w:b/>
          <w:sz w:val="30"/>
          <w:szCs w:val="30"/>
        </w:rPr>
        <w:t>M IN</w:t>
      </w:r>
      <w:r>
        <w:rPr>
          <w:b/>
          <w:spacing w:val="1"/>
          <w:sz w:val="30"/>
          <w:szCs w:val="30"/>
        </w:rPr>
        <w:t>F</w:t>
      </w:r>
      <w:r>
        <w:rPr>
          <w:b/>
          <w:sz w:val="30"/>
          <w:szCs w:val="30"/>
        </w:rPr>
        <w:t>O</w:t>
      </w:r>
      <w:r>
        <w:rPr>
          <w:b/>
          <w:spacing w:val="-1"/>
          <w:sz w:val="30"/>
          <w:szCs w:val="30"/>
        </w:rPr>
        <w:t>R</w:t>
      </w:r>
      <w:r>
        <w:rPr>
          <w:b/>
          <w:sz w:val="30"/>
          <w:szCs w:val="30"/>
        </w:rPr>
        <w:t>MA</w:t>
      </w:r>
      <w:r>
        <w:rPr>
          <w:b/>
          <w:spacing w:val="3"/>
          <w:sz w:val="30"/>
          <w:szCs w:val="30"/>
        </w:rPr>
        <w:t>S</w:t>
      </w:r>
      <w:r>
        <w:rPr>
          <w:b/>
          <w:sz w:val="30"/>
          <w:szCs w:val="30"/>
        </w:rPr>
        <w:t>I B</w:t>
      </w:r>
      <w:r>
        <w:rPr>
          <w:b/>
          <w:spacing w:val="-1"/>
          <w:sz w:val="30"/>
          <w:szCs w:val="30"/>
        </w:rPr>
        <w:t>E</w:t>
      </w:r>
      <w:r>
        <w:rPr>
          <w:b/>
          <w:sz w:val="30"/>
          <w:szCs w:val="30"/>
        </w:rPr>
        <w:t>R</w:t>
      </w:r>
      <w:r>
        <w:rPr>
          <w:b/>
          <w:spacing w:val="1"/>
          <w:sz w:val="30"/>
          <w:szCs w:val="30"/>
        </w:rPr>
        <w:t>B</w:t>
      </w:r>
      <w:r>
        <w:rPr>
          <w:b/>
          <w:sz w:val="30"/>
          <w:szCs w:val="30"/>
        </w:rPr>
        <w:t>AS</w:t>
      </w:r>
      <w:r>
        <w:rPr>
          <w:b/>
          <w:spacing w:val="1"/>
          <w:sz w:val="30"/>
          <w:szCs w:val="30"/>
        </w:rPr>
        <w:t>I</w:t>
      </w:r>
      <w:r>
        <w:rPr>
          <w:b/>
          <w:sz w:val="30"/>
          <w:szCs w:val="30"/>
        </w:rPr>
        <w:t>S</w:t>
      </w:r>
      <w:r>
        <w:rPr>
          <w:b/>
          <w:spacing w:val="1"/>
          <w:sz w:val="30"/>
          <w:szCs w:val="30"/>
        </w:rPr>
        <w:t xml:space="preserve"> </w:t>
      </w:r>
      <w:r>
        <w:rPr>
          <w:b/>
          <w:sz w:val="30"/>
          <w:szCs w:val="30"/>
        </w:rPr>
        <w:t>W</w:t>
      </w:r>
      <w:r>
        <w:rPr>
          <w:b/>
          <w:spacing w:val="-1"/>
          <w:sz w:val="30"/>
          <w:szCs w:val="30"/>
        </w:rPr>
        <w:t>E</w:t>
      </w:r>
      <w:r>
        <w:rPr>
          <w:b/>
          <w:sz w:val="30"/>
          <w:szCs w:val="30"/>
        </w:rPr>
        <w:t>B</w:t>
      </w:r>
    </w:p>
    <w:p w:rsidR="007E51C4" w:rsidRDefault="007E51C4">
      <w:pPr>
        <w:spacing w:before="6" w:line="180" w:lineRule="exact"/>
        <w:rPr>
          <w:sz w:val="18"/>
          <w:szCs w:val="18"/>
        </w:rPr>
      </w:pPr>
    </w:p>
    <w:p w:rsidR="0014321D" w:rsidRDefault="0014321D">
      <w:pPr>
        <w:spacing w:before="6" w:line="180" w:lineRule="exact"/>
        <w:rPr>
          <w:sz w:val="18"/>
          <w:szCs w:val="18"/>
        </w:rPr>
      </w:pPr>
    </w:p>
    <w:p w:rsidR="0014321D" w:rsidRDefault="0014321D">
      <w:pPr>
        <w:spacing w:before="6" w:line="180" w:lineRule="exact"/>
        <w:rPr>
          <w:sz w:val="18"/>
          <w:szCs w:val="18"/>
        </w:rPr>
      </w:pPr>
    </w:p>
    <w:p w:rsidR="0014321D" w:rsidRDefault="0014321D">
      <w:pPr>
        <w:spacing w:before="6" w:line="180" w:lineRule="exact"/>
        <w:rPr>
          <w:sz w:val="18"/>
          <w:szCs w:val="18"/>
        </w:rPr>
      </w:pPr>
    </w:p>
    <w:p w:rsidR="0014321D" w:rsidRDefault="0014321D">
      <w:pPr>
        <w:spacing w:before="6" w:line="180" w:lineRule="exact"/>
        <w:rPr>
          <w:sz w:val="18"/>
          <w:szCs w:val="18"/>
        </w:rPr>
      </w:pPr>
    </w:p>
    <w:p w:rsidR="0014321D" w:rsidRDefault="0014321D">
      <w:pPr>
        <w:spacing w:before="6" w:line="180" w:lineRule="exact"/>
        <w:rPr>
          <w:sz w:val="18"/>
          <w:szCs w:val="18"/>
        </w:rPr>
      </w:pPr>
    </w:p>
    <w:p w:rsidR="0014321D" w:rsidRDefault="0014321D" w:rsidP="0014321D">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25pt;height:84.75pt">
            <v:imagedata r:id="rId7" o:title=""/>
          </v:shape>
        </w:pict>
      </w:r>
    </w:p>
    <w:p w:rsidR="007E51C4" w:rsidRDefault="007E51C4" w:rsidP="0014321D">
      <w:pPr>
        <w:jc w:val="center"/>
      </w:pPr>
    </w:p>
    <w:p w:rsidR="007E51C4" w:rsidRDefault="007E51C4">
      <w:pPr>
        <w:spacing w:before="5" w:line="100" w:lineRule="exact"/>
        <w:rPr>
          <w:sz w:val="11"/>
          <w:szCs w:val="11"/>
        </w:rPr>
      </w:pPr>
    </w:p>
    <w:p w:rsidR="0014321D" w:rsidRDefault="0014321D">
      <w:pPr>
        <w:spacing w:before="5" w:line="100" w:lineRule="exact"/>
        <w:rPr>
          <w:sz w:val="11"/>
          <w:szCs w:val="11"/>
        </w:rPr>
      </w:pPr>
    </w:p>
    <w:p w:rsidR="0014321D" w:rsidRDefault="0014321D">
      <w:pPr>
        <w:spacing w:before="5" w:line="100" w:lineRule="exact"/>
        <w:rPr>
          <w:sz w:val="11"/>
          <w:szCs w:val="11"/>
        </w:rPr>
      </w:pPr>
    </w:p>
    <w:p w:rsidR="0014321D" w:rsidRDefault="0014321D">
      <w:pPr>
        <w:spacing w:before="5" w:line="100" w:lineRule="exact"/>
        <w:rPr>
          <w:sz w:val="11"/>
          <w:szCs w:val="11"/>
        </w:rPr>
      </w:pPr>
    </w:p>
    <w:p w:rsidR="0014321D" w:rsidRDefault="0014321D">
      <w:pPr>
        <w:spacing w:before="5" w:line="100" w:lineRule="exact"/>
        <w:rPr>
          <w:sz w:val="11"/>
          <w:szCs w:val="11"/>
        </w:rPr>
      </w:pPr>
    </w:p>
    <w:p w:rsidR="007E51C4" w:rsidRDefault="007E51C4">
      <w:pPr>
        <w:spacing w:line="200" w:lineRule="exact"/>
      </w:pPr>
    </w:p>
    <w:p w:rsidR="007E51C4" w:rsidRDefault="007E51C4">
      <w:pPr>
        <w:spacing w:line="200" w:lineRule="exact"/>
      </w:pPr>
    </w:p>
    <w:p w:rsidR="007E51C4" w:rsidRPr="0014321D" w:rsidRDefault="006B6F04">
      <w:pPr>
        <w:ind w:left="2738" w:right="2738"/>
        <w:jc w:val="center"/>
        <w:rPr>
          <w:b/>
          <w:sz w:val="28"/>
          <w:szCs w:val="28"/>
          <w:lang w:val="id-ID"/>
        </w:rPr>
      </w:pPr>
      <w:proofErr w:type="gramStart"/>
      <w:r w:rsidRPr="0014321D">
        <w:rPr>
          <w:b/>
          <w:sz w:val="28"/>
          <w:szCs w:val="28"/>
        </w:rPr>
        <w:t>Nama</w:t>
      </w:r>
      <w:r w:rsidRPr="0014321D">
        <w:rPr>
          <w:b/>
          <w:spacing w:val="1"/>
          <w:sz w:val="28"/>
          <w:szCs w:val="28"/>
        </w:rPr>
        <w:t xml:space="preserve"> </w:t>
      </w:r>
      <w:r w:rsidRPr="0014321D">
        <w:rPr>
          <w:b/>
          <w:sz w:val="28"/>
          <w:szCs w:val="28"/>
        </w:rPr>
        <w:t>:</w:t>
      </w:r>
      <w:proofErr w:type="gramEnd"/>
      <w:r w:rsidRPr="0014321D">
        <w:rPr>
          <w:b/>
          <w:sz w:val="28"/>
          <w:szCs w:val="28"/>
        </w:rPr>
        <w:t xml:space="preserve"> </w:t>
      </w:r>
      <w:r w:rsidR="00FC0B0B" w:rsidRPr="0014321D">
        <w:rPr>
          <w:b/>
          <w:sz w:val="28"/>
          <w:szCs w:val="28"/>
          <w:lang w:val="id-ID"/>
        </w:rPr>
        <w:t>Achmad Zakariya</w:t>
      </w:r>
    </w:p>
    <w:p w:rsidR="007E51C4" w:rsidRPr="0014321D" w:rsidRDefault="007E51C4">
      <w:pPr>
        <w:spacing w:before="8" w:line="180" w:lineRule="exact"/>
        <w:rPr>
          <w:b/>
          <w:sz w:val="28"/>
          <w:szCs w:val="28"/>
        </w:rPr>
      </w:pPr>
    </w:p>
    <w:p w:rsidR="007E51C4" w:rsidRPr="0014321D" w:rsidRDefault="006B6F04">
      <w:pPr>
        <w:ind w:left="3283" w:right="3280"/>
        <w:jc w:val="center"/>
        <w:rPr>
          <w:b/>
          <w:sz w:val="28"/>
          <w:szCs w:val="28"/>
        </w:rPr>
      </w:pPr>
      <w:proofErr w:type="spellStart"/>
      <w:proofErr w:type="gramStart"/>
      <w:r w:rsidRPr="0014321D">
        <w:rPr>
          <w:b/>
          <w:sz w:val="28"/>
          <w:szCs w:val="28"/>
        </w:rPr>
        <w:t>Nim</w:t>
      </w:r>
      <w:proofErr w:type="spellEnd"/>
      <w:r w:rsidRPr="0014321D">
        <w:rPr>
          <w:b/>
          <w:spacing w:val="-1"/>
          <w:sz w:val="28"/>
          <w:szCs w:val="28"/>
        </w:rPr>
        <w:t xml:space="preserve"> </w:t>
      </w:r>
      <w:r w:rsidRPr="0014321D">
        <w:rPr>
          <w:b/>
          <w:sz w:val="28"/>
          <w:szCs w:val="28"/>
        </w:rPr>
        <w:t>:</w:t>
      </w:r>
      <w:proofErr w:type="gramEnd"/>
      <w:r w:rsidRPr="0014321D">
        <w:rPr>
          <w:b/>
          <w:sz w:val="28"/>
          <w:szCs w:val="28"/>
        </w:rPr>
        <w:t xml:space="preserve"> </w:t>
      </w:r>
      <w:r w:rsidRPr="0014321D">
        <w:rPr>
          <w:b/>
          <w:spacing w:val="-1"/>
          <w:sz w:val="28"/>
          <w:szCs w:val="28"/>
        </w:rPr>
        <w:t>E</w:t>
      </w:r>
      <w:r w:rsidRPr="0014321D">
        <w:rPr>
          <w:b/>
          <w:spacing w:val="1"/>
          <w:sz w:val="28"/>
          <w:szCs w:val="28"/>
        </w:rPr>
        <w:t>412</w:t>
      </w:r>
      <w:r w:rsidRPr="0014321D">
        <w:rPr>
          <w:b/>
          <w:spacing w:val="-1"/>
          <w:sz w:val="28"/>
          <w:szCs w:val="28"/>
        </w:rPr>
        <w:t>1</w:t>
      </w:r>
      <w:r w:rsidR="00FC0B0B" w:rsidRPr="0014321D">
        <w:rPr>
          <w:b/>
          <w:spacing w:val="2"/>
          <w:sz w:val="28"/>
          <w:szCs w:val="28"/>
        </w:rPr>
        <w:t>1320</w:t>
      </w:r>
    </w:p>
    <w:p w:rsidR="007E51C4" w:rsidRPr="0014321D" w:rsidRDefault="007E51C4">
      <w:pPr>
        <w:spacing w:before="8" w:line="180" w:lineRule="exact"/>
        <w:rPr>
          <w:b/>
          <w:sz w:val="28"/>
          <w:szCs w:val="28"/>
        </w:rPr>
      </w:pPr>
    </w:p>
    <w:p w:rsidR="007E51C4" w:rsidRPr="0014321D" w:rsidRDefault="006B6F04" w:rsidP="0014321D">
      <w:pPr>
        <w:ind w:left="3119" w:right="2988"/>
        <w:jc w:val="center"/>
        <w:rPr>
          <w:b/>
          <w:sz w:val="28"/>
          <w:szCs w:val="28"/>
          <w:lang w:val="id-ID"/>
        </w:rPr>
      </w:pPr>
      <w:proofErr w:type="spellStart"/>
      <w:proofErr w:type="gramStart"/>
      <w:r w:rsidRPr="0014321D">
        <w:rPr>
          <w:b/>
          <w:sz w:val="28"/>
          <w:szCs w:val="28"/>
        </w:rPr>
        <w:t>Gol</w:t>
      </w:r>
      <w:proofErr w:type="spellEnd"/>
      <w:r w:rsidRPr="0014321D">
        <w:rPr>
          <w:b/>
          <w:spacing w:val="1"/>
          <w:sz w:val="28"/>
          <w:szCs w:val="28"/>
        </w:rPr>
        <w:t xml:space="preserve"> </w:t>
      </w:r>
      <w:r w:rsidRPr="0014321D">
        <w:rPr>
          <w:b/>
          <w:sz w:val="28"/>
          <w:szCs w:val="28"/>
        </w:rPr>
        <w:t>:</w:t>
      </w:r>
      <w:proofErr w:type="gramEnd"/>
      <w:r w:rsidRPr="0014321D">
        <w:rPr>
          <w:b/>
          <w:sz w:val="28"/>
          <w:szCs w:val="28"/>
        </w:rPr>
        <w:t xml:space="preserve"> </w:t>
      </w:r>
      <w:r w:rsidR="0014321D">
        <w:rPr>
          <w:b/>
          <w:sz w:val="28"/>
          <w:szCs w:val="28"/>
          <w:lang w:val="id-ID"/>
        </w:rPr>
        <w:t xml:space="preserve">D TIF </w:t>
      </w:r>
      <w:r w:rsidR="00FC0B0B" w:rsidRPr="0014321D">
        <w:rPr>
          <w:b/>
          <w:sz w:val="28"/>
          <w:szCs w:val="28"/>
          <w:lang w:val="id-ID"/>
        </w:rPr>
        <w:t>Jember</w:t>
      </w:r>
    </w:p>
    <w:p w:rsidR="007E51C4" w:rsidRDefault="007E51C4">
      <w:pPr>
        <w:spacing w:before="2" w:line="100" w:lineRule="exact"/>
        <w:rPr>
          <w:sz w:val="11"/>
          <w:szCs w:val="11"/>
        </w:rPr>
      </w:pPr>
    </w:p>
    <w:p w:rsidR="007E51C4" w:rsidRDefault="007E51C4">
      <w:pPr>
        <w:spacing w:line="200" w:lineRule="exact"/>
      </w:pPr>
    </w:p>
    <w:p w:rsidR="007E51C4" w:rsidRDefault="007E51C4">
      <w:pPr>
        <w:spacing w:line="200" w:lineRule="exact"/>
      </w:pPr>
    </w:p>
    <w:p w:rsidR="007E51C4" w:rsidRDefault="007E51C4">
      <w:pPr>
        <w:spacing w:line="200" w:lineRule="exact"/>
      </w:pPr>
    </w:p>
    <w:p w:rsidR="007E51C4" w:rsidRDefault="007E51C4">
      <w:pPr>
        <w:spacing w:line="200" w:lineRule="exact"/>
      </w:pPr>
    </w:p>
    <w:p w:rsidR="007E51C4" w:rsidRDefault="007E51C4">
      <w:pPr>
        <w:spacing w:line="200" w:lineRule="exact"/>
      </w:pPr>
    </w:p>
    <w:p w:rsidR="007E51C4" w:rsidRDefault="007E51C4">
      <w:pPr>
        <w:spacing w:line="200" w:lineRule="exact"/>
      </w:pPr>
    </w:p>
    <w:p w:rsidR="007E51C4" w:rsidRDefault="007E51C4">
      <w:pPr>
        <w:spacing w:line="200" w:lineRule="exact"/>
      </w:pPr>
    </w:p>
    <w:p w:rsidR="007E51C4" w:rsidRDefault="007E51C4">
      <w:pPr>
        <w:spacing w:line="200" w:lineRule="exact"/>
      </w:pPr>
    </w:p>
    <w:p w:rsidR="007E51C4" w:rsidRDefault="007E51C4">
      <w:pPr>
        <w:spacing w:line="200" w:lineRule="exact"/>
      </w:pPr>
    </w:p>
    <w:p w:rsidR="007E51C4" w:rsidRDefault="007E51C4">
      <w:pPr>
        <w:spacing w:line="200" w:lineRule="exact"/>
      </w:pPr>
    </w:p>
    <w:p w:rsidR="007E51C4" w:rsidRDefault="007E51C4">
      <w:pPr>
        <w:spacing w:line="200" w:lineRule="exact"/>
      </w:pPr>
    </w:p>
    <w:p w:rsidR="007E51C4" w:rsidRDefault="007E51C4">
      <w:pPr>
        <w:spacing w:line="200" w:lineRule="exact"/>
      </w:pPr>
    </w:p>
    <w:p w:rsidR="007E51C4" w:rsidRDefault="007E51C4">
      <w:pPr>
        <w:spacing w:line="200" w:lineRule="exact"/>
      </w:pPr>
    </w:p>
    <w:p w:rsidR="007E51C4" w:rsidRDefault="007E51C4">
      <w:pPr>
        <w:spacing w:line="200" w:lineRule="exact"/>
      </w:pPr>
    </w:p>
    <w:p w:rsidR="007E51C4" w:rsidRDefault="007E51C4">
      <w:pPr>
        <w:spacing w:line="200" w:lineRule="exact"/>
      </w:pPr>
    </w:p>
    <w:p w:rsidR="007E51C4" w:rsidRDefault="007E51C4">
      <w:pPr>
        <w:spacing w:line="200" w:lineRule="exact"/>
      </w:pPr>
    </w:p>
    <w:p w:rsidR="007E51C4" w:rsidRDefault="007E51C4">
      <w:pPr>
        <w:spacing w:line="200" w:lineRule="exact"/>
      </w:pPr>
    </w:p>
    <w:p w:rsidR="007E51C4" w:rsidRDefault="007E51C4">
      <w:pPr>
        <w:spacing w:line="200" w:lineRule="exact"/>
      </w:pPr>
    </w:p>
    <w:p w:rsidR="007E51C4" w:rsidRDefault="007E51C4">
      <w:pPr>
        <w:spacing w:line="200" w:lineRule="exact"/>
      </w:pPr>
    </w:p>
    <w:p w:rsidR="0014321D" w:rsidRDefault="0014321D" w:rsidP="0014321D">
      <w:pPr>
        <w:spacing w:line="363" w:lineRule="auto"/>
        <w:ind w:right="11" w:firstLine="2"/>
        <w:jc w:val="center"/>
        <w:rPr>
          <w:b/>
          <w:w w:val="99"/>
          <w:sz w:val="32"/>
          <w:szCs w:val="32"/>
        </w:rPr>
      </w:pPr>
      <w:r>
        <w:rPr>
          <w:b/>
          <w:sz w:val="32"/>
          <w:szCs w:val="32"/>
        </w:rPr>
        <w:t>PRO</w:t>
      </w:r>
      <w:r>
        <w:rPr>
          <w:b/>
          <w:sz w:val="32"/>
          <w:szCs w:val="32"/>
          <w:lang w:val="id-ID"/>
        </w:rPr>
        <w:t>GRAM STUDI</w:t>
      </w:r>
      <w:r w:rsidR="006B6F04">
        <w:rPr>
          <w:b/>
          <w:spacing w:val="-10"/>
          <w:sz w:val="32"/>
          <w:szCs w:val="32"/>
        </w:rPr>
        <w:t xml:space="preserve"> </w:t>
      </w:r>
      <w:r w:rsidR="006B6F04">
        <w:rPr>
          <w:b/>
          <w:sz w:val="32"/>
          <w:szCs w:val="32"/>
        </w:rPr>
        <w:t>T</w:t>
      </w:r>
      <w:r w:rsidR="006B6F04">
        <w:rPr>
          <w:b/>
          <w:spacing w:val="3"/>
          <w:sz w:val="32"/>
          <w:szCs w:val="32"/>
        </w:rPr>
        <w:t>E</w:t>
      </w:r>
      <w:r w:rsidR="006B6F04">
        <w:rPr>
          <w:b/>
          <w:spacing w:val="-1"/>
          <w:sz w:val="32"/>
          <w:szCs w:val="32"/>
        </w:rPr>
        <w:t>K</w:t>
      </w:r>
      <w:r w:rsidR="006B6F04">
        <w:rPr>
          <w:b/>
          <w:sz w:val="32"/>
          <w:szCs w:val="32"/>
        </w:rPr>
        <w:t>NIK</w:t>
      </w:r>
      <w:r w:rsidR="006B6F04">
        <w:rPr>
          <w:b/>
          <w:spacing w:val="-12"/>
          <w:sz w:val="32"/>
          <w:szCs w:val="32"/>
        </w:rPr>
        <w:t xml:space="preserve"> </w:t>
      </w:r>
      <w:r w:rsidR="006B6F04">
        <w:rPr>
          <w:b/>
          <w:w w:val="99"/>
          <w:sz w:val="32"/>
          <w:szCs w:val="32"/>
        </w:rPr>
        <w:t>IN</w:t>
      </w:r>
      <w:r w:rsidR="006B6F04">
        <w:rPr>
          <w:b/>
          <w:spacing w:val="1"/>
          <w:w w:val="99"/>
          <w:sz w:val="32"/>
          <w:szCs w:val="32"/>
        </w:rPr>
        <w:t>F</w:t>
      </w:r>
      <w:r w:rsidR="006B6F04">
        <w:rPr>
          <w:b/>
          <w:spacing w:val="-1"/>
          <w:w w:val="99"/>
          <w:sz w:val="32"/>
          <w:szCs w:val="32"/>
        </w:rPr>
        <w:t>O</w:t>
      </w:r>
      <w:r w:rsidR="006B6F04">
        <w:rPr>
          <w:b/>
          <w:w w:val="99"/>
          <w:sz w:val="32"/>
          <w:szCs w:val="32"/>
        </w:rPr>
        <w:t>R</w:t>
      </w:r>
      <w:r w:rsidR="006B6F04">
        <w:rPr>
          <w:b/>
          <w:spacing w:val="1"/>
          <w:w w:val="99"/>
          <w:sz w:val="32"/>
          <w:szCs w:val="32"/>
        </w:rPr>
        <w:t>M</w:t>
      </w:r>
      <w:r w:rsidR="006B6F04">
        <w:rPr>
          <w:b/>
          <w:w w:val="99"/>
          <w:sz w:val="32"/>
          <w:szCs w:val="32"/>
        </w:rPr>
        <w:t>AT</w:t>
      </w:r>
      <w:r w:rsidR="006B6F04">
        <w:rPr>
          <w:b/>
          <w:spacing w:val="3"/>
          <w:w w:val="99"/>
          <w:sz w:val="32"/>
          <w:szCs w:val="32"/>
        </w:rPr>
        <w:t>I</w:t>
      </w:r>
      <w:r w:rsidR="006B6F04">
        <w:rPr>
          <w:b/>
          <w:spacing w:val="1"/>
          <w:w w:val="99"/>
          <w:sz w:val="32"/>
          <w:szCs w:val="32"/>
        </w:rPr>
        <w:t>K</w:t>
      </w:r>
      <w:r w:rsidR="006B6F04">
        <w:rPr>
          <w:b/>
          <w:w w:val="99"/>
          <w:sz w:val="32"/>
          <w:szCs w:val="32"/>
        </w:rPr>
        <w:t>A</w:t>
      </w:r>
    </w:p>
    <w:p w:rsidR="0014321D" w:rsidRDefault="006B6F04" w:rsidP="0014321D">
      <w:pPr>
        <w:spacing w:line="363" w:lineRule="auto"/>
        <w:ind w:right="11" w:firstLine="2"/>
        <w:jc w:val="center"/>
        <w:rPr>
          <w:b/>
          <w:w w:val="99"/>
          <w:sz w:val="32"/>
          <w:szCs w:val="32"/>
        </w:rPr>
      </w:pPr>
      <w:r>
        <w:rPr>
          <w:b/>
          <w:spacing w:val="1"/>
          <w:sz w:val="32"/>
          <w:szCs w:val="32"/>
        </w:rPr>
        <w:t>J</w:t>
      </w:r>
      <w:r>
        <w:rPr>
          <w:b/>
          <w:sz w:val="32"/>
          <w:szCs w:val="32"/>
        </w:rPr>
        <w:t>URUSAN</w:t>
      </w:r>
      <w:r>
        <w:rPr>
          <w:b/>
          <w:spacing w:val="-13"/>
          <w:sz w:val="32"/>
          <w:szCs w:val="32"/>
        </w:rPr>
        <w:t xml:space="preserve"> </w:t>
      </w:r>
      <w:r>
        <w:rPr>
          <w:b/>
          <w:sz w:val="32"/>
          <w:szCs w:val="32"/>
        </w:rPr>
        <w:t>TE</w:t>
      </w:r>
      <w:r>
        <w:rPr>
          <w:b/>
          <w:spacing w:val="2"/>
          <w:sz w:val="32"/>
          <w:szCs w:val="32"/>
        </w:rPr>
        <w:t>K</w:t>
      </w:r>
      <w:r>
        <w:rPr>
          <w:b/>
          <w:sz w:val="32"/>
          <w:szCs w:val="32"/>
        </w:rPr>
        <w:t>N</w:t>
      </w:r>
      <w:r>
        <w:rPr>
          <w:b/>
          <w:spacing w:val="-1"/>
          <w:sz w:val="32"/>
          <w:szCs w:val="32"/>
        </w:rPr>
        <w:t>O</w:t>
      </w:r>
      <w:r>
        <w:rPr>
          <w:b/>
          <w:spacing w:val="3"/>
          <w:sz w:val="32"/>
          <w:szCs w:val="32"/>
        </w:rPr>
        <w:t>L</w:t>
      </w:r>
      <w:r>
        <w:rPr>
          <w:b/>
          <w:spacing w:val="-1"/>
          <w:sz w:val="32"/>
          <w:szCs w:val="32"/>
        </w:rPr>
        <w:t>OG</w:t>
      </w:r>
      <w:r>
        <w:rPr>
          <w:b/>
          <w:sz w:val="32"/>
          <w:szCs w:val="32"/>
        </w:rPr>
        <w:t>I</w:t>
      </w:r>
      <w:r>
        <w:rPr>
          <w:b/>
          <w:spacing w:val="-18"/>
          <w:sz w:val="32"/>
          <w:szCs w:val="32"/>
        </w:rPr>
        <w:t xml:space="preserve"> </w:t>
      </w:r>
      <w:r>
        <w:rPr>
          <w:b/>
          <w:w w:val="99"/>
          <w:sz w:val="32"/>
          <w:szCs w:val="32"/>
        </w:rPr>
        <w:t>IN</w:t>
      </w:r>
      <w:r>
        <w:rPr>
          <w:b/>
          <w:spacing w:val="1"/>
          <w:w w:val="99"/>
          <w:sz w:val="32"/>
          <w:szCs w:val="32"/>
        </w:rPr>
        <w:t>F</w:t>
      </w:r>
      <w:r>
        <w:rPr>
          <w:b/>
          <w:spacing w:val="-1"/>
          <w:w w:val="99"/>
          <w:sz w:val="32"/>
          <w:szCs w:val="32"/>
        </w:rPr>
        <w:t>O</w:t>
      </w:r>
      <w:r>
        <w:rPr>
          <w:b/>
          <w:spacing w:val="2"/>
          <w:w w:val="99"/>
          <w:sz w:val="32"/>
          <w:szCs w:val="32"/>
        </w:rPr>
        <w:t>R</w:t>
      </w:r>
      <w:r>
        <w:rPr>
          <w:b/>
          <w:spacing w:val="1"/>
          <w:w w:val="99"/>
          <w:sz w:val="32"/>
          <w:szCs w:val="32"/>
        </w:rPr>
        <w:t>M</w:t>
      </w:r>
      <w:r>
        <w:rPr>
          <w:b/>
          <w:w w:val="99"/>
          <w:sz w:val="32"/>
          <w:szCs w:val="32"/>
        </w:rPr>
        <w:t xml:space="preserve">ASI </w:t>
      </w:r>
    </w:p>
    <w:p w:rsidR="007E51C4" w:rsidRDefault="006B6F04" w:rsidP="0014321D">
      <w:pPr>
        <w:spacing w:line="363" w:lineRule="auto"/>
        <w:ind w:right="11" w:firstLine="2"/>
        <w:jc w:val="center"/>
        <w:rPr>
          <w:sz w:val="32"/>
          <w:szCs w:val="32"/>
        </w:rPr>
      </w:pPr>
      <w:r>
        <w:rPr>
          <w:b/>
          <w:sz w:val="32"/>
          <w:szCs w:val="32"/>
        </w:rPr>
        <w:t>P</w:t>
      </w:r>
      <w:r>
        <w:rPr>
          <w:b/>
          <w:spacing w:val="-2"/>
          <w:sz w:val="32"/>
          <w:szCs w:val="32"/>
        </w:rPr>
        <w:t>O</w:t>
      </w:r>
      <w:r>
        <w:rPr>
          <w:b/>
          <w:sz w:val="32"/>
          <w:szCs w:val="32"/>
        </w:rPr>
        <w:t>L</w:t>
      </w:r>
      <w:r>
        <w:rPr>
          <w:b/>
          <w:spacing w:val="1"/>
          <w:sz w:val="32"/>
          <w:szCs w:val="32"/>
        </w:rPr>
        <w:t>I</w:t>
      </w:r>
      <w:r>
        <w:rPr>
          <w:b/>
          <w:sz w:val="32"/>
          <w:szCs w:val="32"/>
        </w:rPr>
        <w:t>T</w:t>
      </w:r>
      <w:r>
        <w:rPr>
          <w:b/>
          <w:spacing w:val="4"/>
          <w:sz w:val="32"/>
          <w:szCs w:val="32"/>
        </w:rPr>
        <w:t>E</w:t>
      </w:r>
      <w:r>
        <w:rPr>
          <w:b/>
          <w:spacing w:val="-1"/>
          <w:sz w:val="32"/>
          <w:szCs w:val="32"/>
        </w:rPr>
        <w:t>K</w:t>
      </w:r>
      <w:r>
        <w:rPr>
          <w:b/>
          <w:sz w:val="32"/>
          <w:szCs w:val="32"/>
        </w:rPr>
        <w:t>N</w:t>
      </w:r>
      <w:r>
        <w:rPr>
          <w:b/>
          <w:spacing w:val="3"/>
          <w:sz w:val="32"/>
          <w:szCs w:val="32"/>
        </w:rPr>
        <w:t>I</w:t>
      </w:r>
      <w:r>
        <w:rPr>
          <w:b/>
          <w:sz w:val="32"/>
          <w:szCs w:val="32"/>
        </w:rPr>
        <w:t>K</w:t>
      </w:r>
      <w:r>
        <w:rPr>
          <w:b/>
          <w:spacing w:val="-22"/>
          <w:sz w:val="32"/>
          <w:szCs w:val="32"/>
        </w:rPr>
        <w:t xml:space="preserve"> </w:t>
      </w:r>
      <w:r>
        <w:rPr>
          <w:b/>
          <w:spacing w:val="1"/>
          <w:sz w:val="32"/>
          <w:szCs w:val="32"/>
        </w:rPr>
        <w:t>N</w:t>
      </w:r>
      <w:r>
        <w:rPr>
          <w:b/>
          <w:sz w:val="32"/>
          <w:szCs w:val="32"/>
        </w:rPr>
        <w:t>EGERI</w:t>
      </w:r>
      <w:r>
        <w:rPr>
          <w:b/>
          <w:spacing w:val="-13"/>
          <w:sz w:val="32"/>
          <w:szCs w:val="32"/>
        </w:rPr>
        <w:t xml:space="preserve"> </w:t>
      </w:r>
      <w:r>
        <w:rPr>
          <w:b/>
          <w:spacing w:val="1"/>
          <w:w w:val="99"/>
          <w:sz w:val="32"/>
          <w:szCs w:val="32"/>
        </w:rPr>
        <w:t>J</w:t>
      </w:r>
      <w:r>
        <w:rPr>
          <w:b/>
          <w:w w:val="99"/>
          <w:sz w:val="32"/>
          <w:szCs w:val="32"/>
        </w:rPr>
        <w:t>E</w:t>
      </w:r>
      <w:r>
        <w:rPr>
          <w:b/>
          <w:spacing w:val="2"/>
          <w:w w:val="99"/>
          <w:sz w:val="32"/>
          <w:szCs w:val="32"/>
        </w:rPr>
        <w:t>M</w:t>
      </w:r>
      <w:r>
        <w:rPr>
          <w:b/>
          <w:w w:val="99"/>
          <w:sz w:val="32"/>
          <w:szCs w:val="32"/>
        </w:rPr>
        <w:t>B</w:t>
      </w:r>
      <w:r>
        <w:rPr>
          <w:b/>
          <w:spacing w:val="1"/>
          <w:w w:val="99"/>
          <w:sz w:val="32"/>
          <w:szCs w:val="32"/>
        </w:rPr>
        <w:t>E</w:t>
      </w:r>
      <w:r>
        <w:rPr>
          <w:b/>
          <w:w w:val="99"/>
          <w:sz w:val="32"/>
          <w:szCs w:val="32"/>
        </w:rPr>
        <w:t>R</w:t>
      </w:r>
    </w:p>
    <w:p w:rsidR="007E51C4" w:rsidRDefault="006B6F04" w:rsidP="0014321D">
      <w:pPr>
        <w:spacing w:before="9"/>
        <w:ind w:right="11"/>
        <w:jc w:val="center"/>
        <w:rPr>
          <w:sz w:val="32"/>
          <w:szCs w:val="32"/>
        </w:rPr>
        <w:sectPr w:rsidR="007E51C4">
          <w:pgSz w:w="12240" w:h="15840"/>
          <w:pgMar w:top="1380" w:right="1720" w:bottom="280" w:left="1720" w:header="720" w:footer="720" w:gutter="0"/>
          <w:cols w:space="720"/>
        </w:sectPr>
      </w:pPr>
      <w:r>
        <w:rPr>
          <w:b/>
          <w:spacing w:val="1"/>
          <w:w w:val="99"/>
          <w:sz w:val="32"/>
          <w:szCs w:val="32"/>
        </w:rPr>
        <w:t>2022</w:t>
      </w:r>
    </w:p>
    <w:p w:rsidR="007E51C4" w:rsidRDefault="007E51C4">
      <w:pPr>
        <w:spacing w:before="6" w:line="160" w:lineRule="exact"/>
        <w:rPr>
          <w:sz w:val="16"/>
          <w:szCs w:val="16"/>
        </w:rPr>
      </w:pPr>
    </w:p>
    <w:p w:rsidR="007E51C4" w:rsidRDefault="007E51C4">
      <w:pPr>
        <w:spacing w:line="200" w:lineRule="exact"/>
      </w:pPr>
    </w:p>
    <w:p w:rsidR="007E51C4" w:rsidRDefault="007E51C4">
      <w:pPr>
        <w:spacing w:line="200" w:lineRule="exact"/>
      </w:pPr>
    </w:p>
    <w:p w:rsidR="007E51C4" w:rsidRDefault="006B6F04">
      <w:pPr>
        <w:spacing w:line="260" w:lineRule="exact"/>
        <w:ind w:left="100" w:right="-56"/>
        <w:rPr>
          <w:sz w:val="24"/>
          <w:szCs w:val="24"/>
        </w:rPr>
      </w:pPr>
      <w:r>
        <w:rPr>
          <w:b/>
          <w:position w:val="-1"/>
          <w:sz w:val="24"/>
          <w:szCs w:val="24"/>
        </w:rPr>
        <w:t xml:space="preserve">1.   </w:t>
      </w:r>
      <w:proofErr w:type="spellStart"/>
      <w:r>
        <w:rPr>
          <w:b/>
          <w:position w:val="-1"/>
          <w:sz w:val="24"/>
          <w:szCs w:val="24"/>
        </w:rPr>
        <w:t>P</w:t>
      </w:r>
      <w:r>
        <w:rPr>
          <w:b/>
          <w:spacing w:val="-1"/>
          <w:position w:val="-1"/>
          <w:sz w:val="24"/>
          <w:szCs w:val="24"/>
        </w:rPr>
        <w:t>e</w:t>
      </w:r>
      <w:r>
        <w:rPr>
          <w:b/>
          <w:spacing w:val="1"/>
          <w:position w:val="-1"/>
          <w:sz w:val="24"/>
          <w:szCs w:val="24"/>
        </w:rPr>
        <w:t>n</w:t>
      </w:r>
      <w:r>
        <w:rPr>
          <w:b/>
          <w:position w:val="-1"/>
          <w:sz w:val="24"/>
          <w:szCs w:val="24"/>
        </w:rPr>
        <w:t>j</w:t>
      </w:r>
      <w:r>
        <w:rPr>
          <w:b/>
          <w:spacing w:val="-2"/>
          <w:position w:val="-1"/>
          <w:sz w:val="24"/>
          <w:szCs w:val="24"/>
        </w:rPr>
        <w:t>e</w:t>
      </w:r>
      <w:r>
        <w:rPr>
          <w:b/>
          <w:position w:val="-1"/>
          <w:sz w:val="24"/>
          <w:szCs w:val="24"/>
        </w:rPr>
        <w:t>lasan</w:t>
      </w:r>
      <w:proofErr w:type="spellEnd"/>
    </w:p>
    <w:p w:rsidR="007E51C4" w:rsidRDefault="006B6F04">
      <w:pPr>
        <w:spacing w:before="60"/>
        <w:rPr>
          <w:sz w:val="28"/>
          <w:szCs w:val="28"/>
        </w:rPr>
        <w:sectPr w:rsidR="007E51C4">
          <w:pgSz w:w="12240" w:h="15840"/>
          <w:pgMar w:top="1380" w:right="1320" w:bottom="280" w:left="1700" w:header="720" w:footer="720" w:gutter="0"/>
          <w:cols w:num="2" w:space="720" w:equalWidth="0">
            <w:col w:w="1565" w:space="1766"/>
            <w:col w:w="5889"/>
          </w:cols>
        </w:sectPr>
      </w:pPr>
      <w:r>
        <w:br w:type="column"/>
      </w:r>
      <w:r>
        <w:rPr>
          <w:b/>
          <w:spacing w:val="1"/>
          <w:sz w:val="28"/>
          <w:szCs w:val="28"/>
        </w:rPr>
        <w:t>P</w:t>
      </w:r>
      <w:r>
        <w:rPr>
          <w:b/>
          <w:spacing w:val="-3"/>
          <w:sz w:val="28"/>
          <w:szCs w:val="28"/>
        </w:rPr>
        <w:t>E</w:t>
      </w:r>
      <w:r>
        <w:rPr>
          <w:b/>
          <w:spacing w:val="1"/>
          <w:sz w:val="28"/>
          <w:szCs w:val="28"/>
        </w:rPr>
        <w:t>N</w:t>
      </w:r>
      <w:r>
        <w:rPr>
          <w:b/>
          <w:spacing w:val="-1"/>
          <w:sz w:val="28"/>
          <w:szCs w:val="28"/>
        </w:rPr>
        <w:t>D</w:t>
      </w:r>
      <w:r>
        <w:rPr>
          <w:b/>
          <w:spacing w:val="1"/>
          <w:sz w:val="28"/>
          <w:szCs w:val="28"/>
        </w:rPr>
        <w:t>A</w:t>
      </w:r>
      <w:r>
        <w:rPr>
          <w:b/>
          <w:spacing w:val="-3"/>
          <w:sz w:val="28"/>
          <w:szCs w:val="28"/>
        </w:rPr>
        <w:t>H</w:t>
      </w:r>
      <w:r>
        <w:rPr>
          <w:b/>
          <w:spacing w:val="1"/>
          <w:sz w:val="28"/>
          <w:szCs w:val="28"/>
        </w:rPr>
        <w:t>U</w:t>
      </w:r>
      <w:r>
        <w:rPr>
          <w:b/>
          <w:spacing w:val="-3"/>
          <w:sz w:val="28"/>
          <w:szCs w:val="28"/>
        </w:rPr>
        <w:t>L</w:t>
      </w:r>
      <w:r>
        <w:rPr>
          <w:b/>
          <w:spacing w:val="-1"/>
          <w:sz w:val="28"/>
          <w:szCs w:val="28"/>
        </w:rPr>
        <w:t>UA</w:t>
      </w:r>
      <w:r>
        <w:rPr>
          <w:b/>
          <w:sz w:val="28"/>
          <w:szCs w:val="28"/>
        </w:rPr>
        <w:t>N</w:t>
      </w:r>
    </w:p>
    <w:p w:rsidR="007E51C4" w:rsidRDefault="0014321D" w:rsidP="0014321D">
      <w:pPr>
        <w:spacing w:before="20"/>
        <w:ind w:left="460" w:firstLine="391"/>
        <w:rPr>
          <w:spacing w:val="-1"/>
          <w:sz w:val="22"/>
          <w:szCs w:val="22"/>
          <w:lang w:val="id-ID"/>
        </w:rPr>
      </w:pPr>
      <w:bookmarkStart w:id="0" w:name="_GoBack"/>
      <w:bookmarkEnd w:id="0"/>
      <w:r>
        <w:rPr>
          <w:spacing w:val="-1"/>
          <w:sz w:val="22"/>
          <w:szCs w:val="22"/>
          <w:lang w:val="id-ID"/>
        </w:rPr>
        <w:lastRenderedPageBreak/>
        <w:t xml:space="preserve">PHP dikembangkan pada tahun 1995  oleh  Rasmus Lerdorf, dan sekarang  dikelola oleh The PHP Group. PHP diproses pada komputer server  karena PHP merupakan bahasa pemrograman server side. </w:t>
      </w:r>
    </w:p>
    <w:p w:rsidR="0014321D" w:rsidRDefault="0014321D" w:rsidP="0014321D">
      <w:pPr>
        <w:spacing w:before="20"/>
        <w:ind w:left="460" w:firstLine="391"/>
        <w:rPr>
          <w:spacing w:val="-1"/>
          <w:sz w:val="22"/>
          <w:szCs w:val="22"/>
          <w:lang w:val="id-ID"/>
        </w:rPr>
      </w:pPr>
      <w:r>
        <w:rPr>
          <w:spacing w:val="-1"/>
          <w:sz w:val="22"/>
          <w:szCs w:val="22"/>
          <w:lang w:val="id-ID"/>
        </w:rPr>
        <w:t xml:space="preserve">Singkatan bahasa pemrogarman PHP awalnya </w:t>
      </w:r>
      <w:r w:rsidR="006B4B22">
        <w:rPr>
          <w:spacing w:val="-1"/>
          <w:sz w:val="22"/>
          <w:szCs w:val="22"/>
          <w:lang w:val="id-ID"/>
        </w:rPr>
        <w:t>yaiut Personal Home Page. Dalam beberapa tahun kedepan perkembangan PHP menjadi bahasa pemrograman web yang powerfull dan tidak hanyan digunakan untuk membuat website sederhana.</w:t>
      </w:r>
    </w:p>
    <w:p w:rsidR="006B4B22" w:rsidRDefault="006B4B22" w:rsidP="0014321D">
      <w:pPr>
        <w:spacing w:before="20"/>
        <w:ind w:left="460" w:firstLine="391"/>
        <w:rPr>
          <w:spacing w:val="-1"/>
          <w:sz w:val="22"/>
          <w:szCs w:val="22"/>
          <w:lang w:val="id-ID"/>
        </w:rPr>
      </w:pPr>
      <w:r>
        <w:rPr>
          <w:spacing w:val="-1"/>
          <w:sz w:val="22"/>
          <w:szCs w:val="22"/>
          <w:lang w:val="id-ID"/>
        </w:rPr>
        <w:t>Seperti bahasa pemrograman lainnya, PHP juga memiliki aturan penulisan seperti case sensitive, cara mengakhiri sebuah baris perintah, serta mempengaruhi penggunaan spasi dalam membuat kode program PHP. Beriku adalah aturan dasar penulisan PHP :</w:t>
      </w:r>
    </w:p>
    <w:p w:rsidR="006B4B22" w:rsidRDefault="006B4B22" w:rsidP="006B4B22">
      <w:pPr>
        <w:pStyle w:val="ListParagraph"/>
        <w:numPr>
          <w:ilvl w:val="0"/>
          <w:numId w:val="2"/>
        </w:numPr>
        <w:spacing w:before="20"/>
        <w:rPr>
          <w:spacing w:val="-1"/>
          <w:sz w:val="22"/>
          <w:szCs w:val="22"/>
          <w:lang w:val="id-ID"/>
        </w:rPr>
      </w:pPr>
      <w:r>
        <w:rPr>
          <w:spacing w:val="-1"/>
          <w:sz w:val="22"/>
          <w:szCs w:val="22"/>
          <w:lang w:val="id-ID"/>
        </w:rPr>
        <w:t>Case Sensitifity (</w:t>
      </w:r>
      <w:r>
        <w:rPr>
          <w:i/>
          <w:spacing w:val="-1"/>
          <w:sz w:val="22"/>
          <w:szCs w:val="22"/>
          <w:lang w:val="id-ID"/>
        </w:rPr>
        <w:t>Perbedaan penulisan huruf besar dan kecil</w:t>
      </w:r>
      <w:r>
        <w:rPr>
          <w:spacing w:val="-1"/>
          <w:sz w:val="22"/>
          <w:szCs w:val="22"/>
          <w:lang w:val="id-ID"/>
        </w:rPr>
        <w:t>) dalam PHP</w:t>
      </w:r>
    </w:p>
    <w:p w:rsidR="006B4B22" w:rsidRDefault="006B4B22" w:rsidP="006B4B22">
      <w:pPr>
        <w:pStyle w:val="ListParagraph"/>
        <w:numPr>
          <w:ilvl w:val="0"/>
          <w:numId w:val="2"/>
        </w:numPr>
        <w:spacing w:before="20"/>
        <w:rPr>
          <w:spacing w:val="-1"/>
          <w:sz w:val="22"/>
          <w:szCs w:val="22"/>
          <w:lang w:val="id-ID"/>
        </w:rPr>
      </w:pPr>
      <w:r>
        <w:rPr>
          <w:spacing w:val="-1"/>
          <w:sz w:val="22"/>
          <w:szCs w:val="22"/>
          <w:lang w:val="id-ID"/>
        </w:rPr>
        <w:t>Penulisan  baris perintah dalam PHP\</w:t>
      </w:r>
    </w:p>
    <w:p w:rsidR="006B4B22" w:rsidRPr="006B4B22" w:rsidRDefault="006B4B22" w:rsidP="006B4B22">
      <w:pPr>
        <w:pStyle w:val="ListParagraph"/>
        <w:numPr>
          <w:ilvl w:val="0"/>
          <w:numId w:val="2"/>
        </w:numPr>
        <w:spacing w:before="20"/>
        <w:rPr>
          <w:spacing w:val="-1"/>
          <w:sz w:val="22"/>
          <w:szCs w:val="22"/>
          <w:lang w:val="id-ID"/>
        </w:rPr>
      </w:pPr>
      <w:r>
        <w:rPr>
          <w:spacing w:val="-1"/>
          <w:sz w:val="22"/>
          <w:szCs w:val="22"/>
          <w:lang w:val="id-ID"/>
        </w:rPr>
        <w:t>Karakter spasi dan tab dalam PHP</w:t>
      </w:r>
    </w:p>
    <w:p w:rsidR="007E51C4" w:rsidRDefault="007E51C4">
      <w:pPr>
        <w:spacing w:before="10" w:line="280" w:lineRule="exact"/>
        <w:rPr>
          <w:sz w:val="28"/>
          <w:szCs w:val="28"/>
        </w:rPr>
      </w:pPr>
    </w:p>
    <w:p w:rsidR="007E51C4" w:rsidRPr="006B4B22" w:rsidRDefault="006B4B22">
      <w:pPr>
        <w:ind w:left="100"/>
        <w:rPr>
          <w:sz w:val="24"/>
          <w:szCs w:val="24"/>
          <w:lang w:val="id-ID"/>
        </w:rPr>
      </w:pPr>
      <w:r>
        <w:rPr>
          <w:b/>
          <w:sz w:val="24"/>
          <w:szCs w:val="24"/>
        </w:rPr>
        <w:t xml:space="preserve">2.   </w:t>
      </w:r>
      <w:r>
        <w:rPr>
          <w:b/>
          <w:sz w:val="24"/>
          <w:szCs w:val="24"/>
          <w:lang w:val="id-ID"/>
        </w:rPr>
        <w:t>Hasil Praktik</w:t>
      </w:r>
    </w:p>
    <w:p w:rsidR="007E51C4" w:rsidRDefault="007E51C4">
      <w:pPr>
        <w:spacing w:before="17" w:line="280" w:lineRule="exact"/>
        <w:rPr>
          <w:sz w:val="28"/>
          <w:szCs w:val="28"/>
        </w:rPr>
      </w:pPr>
    </w:p>
    <w:p w:rsidR="007E51C4" w:rsidRPr="006F7755" w:rsidRDefault="006F7755" w:rsidP="006F7755">
      <w:pPr>
        <w:pStyle w:val="ListParagraph"/>
        <w:numPr>
          <w:ilvl w:val="0"/>
          <w:numId w:val="3"/>
        </w:numPr>
        <w:spacing w:line="240" w:lineRule="exact"/>
        <w:rPr>
          <w:sz w:val="22"/>
          <w:szCs w:val="22"/>
        </w:rPr>
      </w:pPr>
      <w:r>
        <w:rPr>
          <w:sz w:val="22"/>
          <w:szCs w:val="22"/>
          <w:lang w:val="id-ID"/>
        </w:rPr>
        <w:t>variable.php</w:t>
      </w:r>
    </w:p>
    <w:p w:rsidR="007E51C4" w:rsidRDefault="007E51C4">
      <w:pPr>
        <w:spacing w:line="200" w:lineRule="exact"/>
      </w:pPr>
    </w:p>
    <w:p w:rsidR="007E51C4" w:rsidRDefault="007E51C4">
      <w:pPr>
        <w:spacing w:line="200" w:lineRule="exact"/>
      </w:pPr>
    </w:p>
    <w:p w:rsidR="007E51C4" w:rsidRDefault="007E51C4">
      <w:pPr>
        <w:spacing w:line="200" w:lineRule="exact"/>
      </w:pPr>
    </w:p>
    <w:p w:rsidR="007E51C4" w:rsidRDefault="007E51C4">
      <w:pPr>
        <w:spacing w:line="200" w:lineRule="exact"/>
      </w:pPr>
    </w:p>
    <w:p w:rsidR="007E51C4" w:rsidRDefault="007E51C4">
      <w:pPr>
        <w:spacing w:line="200" w:lineRule="exact"/>
      </w:pPr>
    </w:p>
    <w:p w:rsidR="007E51C4" w:rsidRDefault="007E51C4">
      <w:pPr>
        <w:spacing w:line="200" w:lineRule="exact"/>
      </w:pPr>
    </w:p>
    <w:p w:rsidR="007E51C4" w:rsidRDefault="007E51C4">
      <w:pPr>
        <w:spacing w:line="200" w:lineRule="exact"/>
      </w:pPr>
    </w:p>
    <w:p w:rsidR="007E51C4" w:rsidRDefault="007E51C4">
      <w:pPr>
        <w:spacing w:line="200" w:lineRule="exact"/>
      </w:pPr>
    </w:p>
    <w:p w:rsidR="007E51C4" w:rsidRDefault="007E51C4">
      <w:pPr>
        <w:spacing w:line="200" w:lineRule="exact"/>
      </w:pPr>
    </w:p>
    <w:p w:rsidR="007E51C4" w:rsidRDefault="007E51C4">
      <w:pPr>
        <w:spacing w:line="200" w:lineRule="exact"/>
      </w:pPr>
    </w:p>
    <w:p w:rsidR="007E51C4" w:rsidRDefault="007E51C4">
      <w:pPr>
        <w:spacing w:line="200" w:lineRule="exact"/>
      </w:pPr>
    </w:p>
    <w:p w:rsidR="007E51C4" w:rsidRDefault="007E51C4">
      <w:pPr>
        <w:spacing w:line="200" w:lineRule="exact"/>
      </w:pPr>
    </w:p>
    <w:p w:rsidR="007E51C4" w:rsidRDefault="007E51C4">
      <w:pPr>
        <w:spacing w:line="200" w:lineRule="exact"/>
      </w:pPr>
    </w:p>
    <w:p w:rsidR="007E51C4" w:rsidRDefault="007E51C4">
      <w:pPr>
        <w:spacing w:line="200" w:lineRule="exact"/>
      </w:pPr>
    </w:p>
    <w:p w:rsidR="007E51C4" w:rsidRDefault="007E51C4">
      <w:pPr>
        <w:spacing w:line="200" w:lineRule="exact"/>
      </w:pPr>
    </w:p>
    <w:p w:rsidR="00594BCF" w:rsidRDefault="00594BCF">
      <w:pPr>
        <w:spacing w:line="200" w:lineRule="exact"/>
      </w:pPr>
    </w:p>
    <w:p w:rsidR="00594BCF" w:rsidRDefault="00011A90">
      <w:pPr>
        <w:spacing w:line="200" w:lineRule="exact"/>
      </w:pPr>
      <w:r>
        <w:rPr>
          <w:noProof/>
          <w:lang w:val="id-ID" w:eastAsia="id-ID"/>
        </w:rPr>
        <w:drawing>
          <wp:anchor distT="0" distB="0" distL="114300" distR="114300" simplePos="0" relativeHeight="251666432" behindDoc="0" locked="0" layoutInCell="1" allowOverlap="1">
            <wp:simplePos x="0" y="0"/>
            <wp:positionH relativeFrom="column">
              <wp:posOffset>-3175</wp:posOffset>
            </wp:positionH>
            <wp:positionV relativeFrom="paragraph">
              <wp:posOffset>-1800225</wp:posOffset>
            </wp:positionV>
            <wp:extent cx="2971800" cy="19050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71800" cy="1905000"/>
                    </a:xfrm>
                    <a:prstGeom prst="rect">
                      <a:avLst/>
                    </a:prstGeom>
                  </pic:spPr>
                </pic:pic>
              </a:graphicData>
            </a:graphic>
          </wp:anchor>
        </w:drawing>
      </w:r>
    </w:p>
    <w:p w:rsidR="007E51C4" w:rsidRDefault="007E51C4">
      <w:pPr>
        <w:spacing w:before="8" w:line="200" w:lineRule="exact"/>
      </w:pPr>
    </w:p>
    <w:p w:rsidR="00011A90" w:rsidRPr="00011A90" w:rsidRDefault="00011A90">
      <w:pPr>
        <w:spacing w:before="8" w:line="200" w:lineRule="exact"/>
        <w:rPr>
          <w:noProof/>
          <w:sz w:val="22"/>
          <w:lang w:val="id-ID" w:eastAsia="id-ID"/>
        </w:rPr>
      </w:pPr>
      <w:r>
        <w:rPr>
          <w:noProof/>
          <w:sz w:val="22"/>
          <w:lang w:val="id-ID" w:eastAsia="id-ID"/>
        </w:rPr>
        <w:t>Output :</w:t>
      </w:r>
    </w:p>
    <w:p w:rsidR="00011A90" w:rsidRDefault="00011A90">
      <w:pPr>
        <w:spacing w:before="8" w:line="200" w:lineRule="exact"/>
        <w:rPr>
          <w:noProof/>
          <w:lang w:val="id-ID" w:eastAsia="id-ID"/>
        </w:rPr>
      </w:pPr>
    </w:p>
    <w:p w:rsidR="00011A90" w:rsidRDefault="00011A90">
      <w:pPr>
        <w:spacing w:before="8" w:line="200" w:lineRule="exact"/>
        <w:rPr>
          <w:noProof/>
          <w:lang w:val="id-ID" w:eastAsia="id-ID"/>
        </w:rPr>
      </w:pPr>
    </w:p>
    <w:p w:rsidR="00011A90" w:rsidRDefault="00011A90">
      <w:pPr>
        <w:spacing w:before="8" w:line="200" w:lineRule="exact"/>
        <w:rPr>
          <w:noProof/>
          <w:lang w:val="id-ID" w:eastAsia="id-ID"/>
        </w:rPr>
      </w:pPr>
    </w:p>
    <w:p w:rsidR="00011A90" w:rsidRDefault="00011A90">
      <w:pPr>
        <w:spacing w:before="8" w:line="200" w:lineRule="exact"/>
        <w:rPr>
          <w:noProof/>
          <w:lang w:val="id-ID" w:eastAsia="id-ID"/>
        </w:rPr>
      </w:pPr>
    </w:p>
    <w:p w:rsidR="00011A90" w:rsidRDefault="00011A90">
      <w:pPr>
        <w:spacing w:before="8" w:line="200" w:lineRule="exact"/>
        <w:rPr>
          <w:noProof/>
          <w:lang w:val="id-ID" w:eastAsia="id-ID"/>
        </w:rPr>
      </w:pPr>
    </w:p>
    <w:p w:rsidR="00011A90" w:rsidRDefault="00011A90">
      <w:pPr>
        <w:spacing w:before="8" w:line="200" w:lineRule="exact"/>
      </w:pPr>
      <w:r>
        <w:rPr>
          <w:noProof/>
          <w:lang w:val="id-ID" w:eastAsia="id-ID"/>
        </w:rPr>
        <w:drawing>
          <wp:anchor distT="0" distB="0" distL="114300" distR="114300" simplePos="0" relativeHeight="251667456" behindDoc="0" locked="0" layoutInCell="1" allowOverlap="1">
            <wp:simplePos x="0" y="0"/>
            <wp:positionH relativeFrom="column">
              <wp:posOffset>-3175</wp:posOffset>
            </wp:positionH>
            <wp:positionV relativeFrom="paragraph">
              <wp:posOffset>-544830</wp:posOffset>
            </wp:positionV>
            <wp:extent cx="5854700" cy="645795"/>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854700" cy="645795"/>
                    </a:xfrm>
                    <a:prstGeom prst="rect">
                      <a:avLst/>
                    </a:prstGeom>
                  </pic:spPr>
                </pic:pic>
              </a:graphicData>
            </a:graphic>
          </wp:anchor>
        </w:drawing>
      </w:r>
    </w:p>
    <w:p w:rsidR="00011A90" w:rsidRDefault="00011A90">
      <w:pPr>
        <w:spacing w:before="8" w:line="200" w:lineRule="exact"/>
      </w:pPr>
    </w:p>
    <w:p w:rsidR="00011A90" w:rsidRDefault="00011A90" w:rsidP="00011A90">
      <w:pPr>
        <w:pStyle w:val="ListParagraph"/>
        <w:numPr>
          <w:ilvl w:val="0"/>
          <w:numId w:val="3"/>
        </w:numPr>
        <w:spacing w:before="8" w:line="200" w:lineRule="exact"/>
        <w:rPr>
          <w:sz w:val="22"/>
          <w:lang w:val="id-ID"/>
        </w:rPr>
      </w:pPr>
      <w:r>
        <w:rPr>
          <w:sz w:val="22"/>
          <w:lang w:val="id-ID"/>
        </w:rPr>
        <w:t>tipedata.php</w:t>
      </w: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r>
        <w:rPr>
          <w:noProof/>
          <w:lang w:val="id-ID" w:eastAsia="id-ID"/>
        </w:rPr>
        <w:drawing>
          <wp:anchor distT="0" distB="0" distL="114300" distR="114300" simplePos="0" relativeHeight="251668480" behindDoc="0" locked="0" layoutInCell="1" allowOverlap="1">
            <wp:simplePos x="0" y="0"/>
            <wp:positionH relativeFrom="column">
              <wp:posOffset>520700</wp:posOffset>
            </wp:positionH>
            <wp:positionV relativeFrom="paragraph">
              <wp:posOffset>-4187825</wp:posOffset>
            </wp:positionV>
            <wp:extent cx="4133850" cy="4276725"/>
            <wp:effectExtent l="0" t="0" r="0" b="95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33850" cy="4276725"/>
                    </a:xfrm>
                    <a:prstGeom prst="rect">
                      <a:avLst/>
                    </a:prstGeom>
                  </pic:spPr>
                </pic:pic>
              </a:graphicData>
            </a:graphic>
          </wp:anchor>
        </w:drawing>
      </w: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r>
        <w:rPr>
          <w:sz w:val="22"/>
          <w:lang w:val="id-ID"/>
        </w:rPr>
        <w:t>Output :</w:t>
      </w:r>
    </w:p>
    <w:p w:rsidR="00011A90" w:rsidRDefault="00011A90" w:rsidP="00011A90">
      <w:pPr>
        <w:pStyle w:val="ListParagraph"/>
        <w:spacing w:before="8" w:line="200" w:lineRule="exact"/>
        <w:ind w:left="820"/>
        <w:rPr>
          <w:noProof/>
          <w:lang w:val="id-ID" w:eastAsia="id-ID"/>
        </w:rPr>
      </w:pPr>
    </w:p>
    <w:p w:rsidR="00011A90" w:rsidRDefault="00011A90" w:rsidP="00011A90">
      <w:pPr>
        <w:pStyle w:val="ListParagraph"/>
        <w:spacing w:before="8" w:line="200" w:lineRule="exact"/>
        <w:ind w:left="820"/>
        <w:rPr>
          <w:noProof/>
          <w:lang w:val="id-ID" w:eastAsia="id-ID"/>
        </w:rPr>
      </w:pPr>
    </w:p>
    <w:p w:rsidR="00011A90" w:rsidRDefault="00011A90" w:rsidP="00011A90">
      <w:pPr>
        <w:pStyle w:val="ListParagraph"/>
        <w:spacing w:before="8" w:line="200" w:lineRule="exact"/>
        <w:ind w:left="820"/>
        <w:rPr>
          <w:noProof/>
          <w:lang w:val="id-ID" w:eastAsia="id-ID"/>
        </w:rPr>
      </w:pPr>
    </w:p>
    <w:p w:rsidR="00011A90" w:rsidRDefault="00011A90" w:rsidP="00011A90">
      <w:pPr>
        <w:pStyle w:val="ListParagraph"/>
        <w:spacing w:before="8" w:line="200" w:lineRule="exact"/>
        <w:ind w:left="820"/>
        <w:rPr>
          <w:noProof/>
          <w:lang w:val="id-ID" w:eastAsia="id-ID"/>
        </w:rPr>
      </w:pPr>
    </w:p>
    <w:p w:rsidR="00011A90" w:rsidRDefault="00011A90" w:rsidP="00011A90">
      <w:pPr>
        <w:pStyle w:val="ListParagraph"/>
        <w:spacing w:before="8" w:line="200" w:lineRule="exact"/>
        <w:ind w:left="820"/>
        <w:rPr>
          <w:noProof/>
          <w:lang w:val="id-ID" w:eastAsia="id-ID"/>
        </w:rPr>
      </w:pPr>
    </w:p>
    <w:p w:rsidR="00011A90" w:rsidRDefault="00011A90" w:rsidP="00011A90">
      <w:pPr>
        <w:pStyle w:val="ListParagraph"/>
        <w:spacing w:before="8" w:line="200" w:lineRule="exact"/>
        <w:ind w:left="820"/>
        <w:rPr>
          <w:noProof/>
          <w:lang w:val="id-ID" w:eastAsia="id-ID"/>
        </w:rPr>
      </w:pPr>
    </w:p>
    <w:p w:rsidR="00011A90" w:rsidRDefault="00011A90" w:rsidP="00011A90">
      <w:pPr>
        <w:pStyle w:val="ListParagraph"/>
        <w:spacing w:before="8" w:line="200" w:lineRule="exact"/>
        <w:ind w:left="820"/>
        <w:rPr>
          <w:noProof/>
          <w:lang w:val="id-ID" w:eastAsia="id-ID"/>
        </w:rPr>
      </w:pPr>
    </w:p>
    <w:p w:rsidR="00011A90" w:rsidRDefault="00011A90" w:rsidP="00011A90">
      <w:pPr>
        <w:pStyle w:val="ListParagraph"/>
        <w:spacing w:before="8" w:line="200" w:lineRule="exact"/>
        <w:ind w:left="820"/>
        <w:rPr>
          <w:noProof/>
          <w:lang w:val="id-ID" w:eastAsia="id-ID"/>
        </w:rPr>
      </w:pPr>
    </w:p>
    <w:p w:rsidR="00011A90" w:rsidRDefault="00011A90" w:rsidP="00011A90">
      <w:pPr>
        <w:pStyle w:val="ListParagraph"/>
        <w:spacing w:before="8" w:line="200" w:lineRule="exact"/>
        <w:ind w:left="820"/>
        <w:rPr>
          <w:noProof/>
          <w:lang w:val="id-ID" w:eastAsia="id-ID"/>
        </w:rPr>
      </w:pPr>
    </w:p>
    <w:p w:rsidR="00011A90" w:rsidRDefault="00011A90" w:rsidP="00011A90">
      <w:pPr>
        <w:pStyle w:val="ListParagraph"/>
        <w:spacing w:before="8" w:line="200" w:lineRule="exact"/>
        <w:ind w:left="820"/>
        <w:rPr>
          <w:noProof/>
          <w:lang w:val="id-ID" w:eastAsia="id-ID"/>
        </w:rPr>
      </w:pPr>
    </w:p>
    <w:p w:rsidR="00011A90" w:rsidRDefault="00011A90" w:rsidP="00011A90">
      <w:pPr>
        <w:pStyle w:val="ListParagraph"/>
        <w:spacing w:before="8" w:line="200" w:lineRule="exact"/>
        <w:ind w:left="820"/>
        <w:rPr>
          <w:noProof/>
          <w:lang w:val="id-ID" w:eastAsia="id-ID"/>
        </w:rPr>
      </w:pPr>
    </w:p>
    <w:p w:rsidR="00011A90" w:rsidRDefault="00011A90" w:rsidP="00011A90">
      <w:pPr>
        <w:pStyle w:val="ListParagraph"/>
        <w:spacing w:before="8" w:line="200" w:lineRule="exact"/>
        <w:ind w:left="820"/>
        <w:rPr>
          <w:noProof/>
          <w:lang w:val="id-ID" w:eastAsia="id-ID"/>
        </w:rPr>
      </w:pPr>
    </w:p>
    <w:p w:rsidR="00011A90" w:rsidRDefault="00011A90" w:rsidP="00011A90">
      <w:pPr>
        <w:pStyle w:val="ListParagraph"/>
        <w:spacing w:before="8" w:line="200" w:lineRule="exact"/>
        <w:ind w:left="820"/>
        <w:rPr>
          <w:noProof/>
          <w:lang w:val="id-ID" w:eastAsia="id-ID"/>
        </w:rPr>
      </w:pPr>
    </w:p>
    <w:p w:rsidR="00011A90" w:rsidRDefault="00011A90" w:rsidP="00011A90">
      <w:pPr>
        <w:pStyle w:val="ListParagraph"/>
        <w:spacing w:before="8" w:line="200" w:lineRule="exact"/>
        <w:ind w:left="820"/>
        <w:rPr>
          <w:sz w:val="22"/>
          <w:lang w:val="id-ID"/>
        </w:rPr>
      </w:pPr>
      <w:r>
        <w:rPr>
          <w:noProof/>
          <w:lang w:val="id-ID" w:eastAsia="id-ID"/>
        </w:rPr>
        <w:drawing>
          <wp:anchor distT="0" distB="0" distL="114300" distR="114300" simplePos="0" relativeHeight="251669504" behindDoc="0" locked="0" layoutInCell="1" allowOverlap="1">
            <wp:simplePos x="0" y="0"/>
            <wp:positionH relativeFrom="column">
              <wp:posOffset>520700</wp:posOffset>
            </wp:positionH>
            <wp:positionV relativeFrom="paragraph">
              <wp:posOffset>-1501775</wp:posOffset>
            </wp:positionV>
            <wp:extent cx="5854700" cy="1597025"/>
            <wp:effectExtent l="0" t="0" r="0" b="317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54700" cy="1597025"/>
                    </a:xfrm>
                    <a:prstGeom prst="rect">
                      <a:avLst/>
                    </a:prstGeom>
                  </pic:spPr>
                </pic:pic>
              </a:graphicData>
            </a:graphic>
          </wp:anchor>
        </w:drawing>
      </w: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numPr>
          <w:ilvl w:val="0"/>
          <w:numId w:val="3"/>
        </w:numPr>
        <w:spacing w:before="8" w:line="200" w:lineRule="exact"/>
        <w:rPr>
          <w:sz w:val="22"/>
          <w:lang w:val="id-ID"/>
        </w:rPr>
      </w:pPr>
      <w:r>
        <w:rPr>
          <w:sz w:val="22"/>
          <w:lang w:val="id-ID"/>
        </w:rPr>
        <w:t>operator1.php</w:t>
      </w: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noProof/>
          <w:lang w:val="id-ID" w:eastAsia="id-ID"/>
        </w:rPr>
      </w:pPr>
    </w:p>
    <w:p w:rsidR="00011A90" w:rsidRDefault="00011A90" w:rsidP="00011A90">
      <w:pPr>
        <w:pStyle w:val="ListParagraph"/>
        <w:spacing w:before="8" w:line="200" w:lineRule="exact"/>
        <w:ind w:left="820"/>
        <w:rPr>
          <w:noProof/>
          <w:lang w:val="id-ID" w:eastAsia="id-ID"/>
        </w:rPr>
      </w:pPr>
    </w:p>
    <w:p w:rsidR="00011A90" w:rsidRDefault="00011A90" w:rsidP="00011A90">
      <w:pPr>
        <w:pStyle w:val="ListParagraph"/>
        <w:spacing w:before="8" w:line="200" w:lineRule="exact"/>
        <w:ind w:left="820"/>
        <w:rPr>
          <w:noProof/>
          <w:lang w:val="id-ID" w:eastAsia="id-ID"/>
        </w:rPr>
      </w:pPr>
    </w:p>
    <w:p w:rsidR="00011A90" w:rsidRDefault="00011A90" w:rsidP="00011A90">
      <w:pPr>
        <w:pStyle w:val="ListParagraph"/>
        <w:spacing w:before="8" w:line="200" w:lineRule="exact"/>
        <w:ind w:left="820"/>
        <w:rPr>
          <w:noProof/>
          <w:lang w:val="id-ID" w:eastAsia="id-ID"/>
        </w:rPr>
      </w:pPr>
    </w:p>
    <w:p w:rsidR="00011A90" w:rsidRDefault="00011A90" w:rsidP="00011A90">
      <w:pPr>
        <w:pStyle w:val="ListParagraph"/>
        <w:spacing w:before="8" w:line="200" w:lineRule="exact"/>
        <w:ind w:left="820"/>
        <w:rPr>
          <w:noProof/>
          <w:lang w:val="id-ID" w:eastAsia="id-ID"/>
        </w:rPr>
      </w:pPr>
    </w:p>
    <w:p w:rsidR="00011A90" w:rsidRDefault="00011A90" w:rsidP="00011A90">
      <w:pPr>
        <w:pStyle w:val="ListParagraph"/>
        <w:spacing w:before="8" w:line="200" w:lineRule="exact"/>
        <w:ind w:left="820"/>
        <w:rPr>
          <w:noProof/>
          <w:lang w:val="id-ID" w:eastAsia="id-ID"/>
        </w:rPr>
      </w:pPr>
    </w:p>
    <w:p w:rsidR="00011A90" w:rsidRDefault="00011A90" w:rsidP="00011A90">
      <w:pPr>
        <w:pStyle w:val="ListParagraph"/>
        <w:spacing w:before="8" w:line="200" w:lineRule="exact"/>
        <w:ind w:left="820"/>
        <w:rPr>
          <w:noProof/>
          <w:lang w:val="id-ID" w:eastAsia="id-ID"/>
        </w:rPr>
      </w:pPr>
    </w:p>
    <w:p w:rsidR="00011A90" w:rsidRDefault="00011A90" w:rsidP="00011A90">
      <w:pPr>
        <w:pStyle w:val="ListParagraph"/>
        <w:spacing w:before="8" w:line="200" w:lineRule="exact"/>
        <w:ind w:left="820"/>
        <w:rPr>
          <w:noProof/>
          <w:lang w:val="id-ID" w:eastAsia="id-ID"/>
        </w:rPr>
      </w:pPr>
    </w:p>
    <w:p w:rsidR="00011A90" w:rsidRDefault="00011A90" w:rsidP="00011A90">
      <w:pPr>
        <w:pStyle w:val="ListParagraph"/>
        <w:spacing w:before="8" w:line="200" w:lineRule="exact"/>
        <w:ind w:left="820"/>
        <w:rPr>
          <w:noProof/>
          <w:lang w:val="id-ID" w:eastAsia="id-ID"/>
        </w:rPr>
      </w:pPr>
    </w:p>
    <w:p w:rsidR="00011A90" w:rsidRDefault="00011A90" w:rsidP="00011A90">
      <w:pPr>
        <w:pStyle w:val="ListParagraph"/>
        <w:spacing w:before="8" w:line="200" w:lineRule="exact"/>
        <w:ind w:left="820"/>
        <w:rPr>
          <w:sz w:val="22"/>
          <w:lang w:val="id-ID"/>
        </w:rPr>
      </w:pPr>
      <w:r>
        <w:rPr>
          <w:noProof/>
          <w:lang w:val="id-ID" w:eastAsia="id-ID"/>
        </w:rPr>
        <w:drawing>
          <wp:anchor distT="0" distB="0" distL="114300" distR="114300" simplePos="0" relativeHeight="251670528" behindDoc="0" locked="0" layoutInCell="1" allowOverlap="1">
            <wp:simplePos x="0" y="0"/>
            <wp:positionH relativeFrom="column">
              <wp:posOffset>520700</wp:posOffset>
            </wp:positionH>
            <wp:positionV relativeFrom="paragraph">
              <wp:posOffset>-2378075</wp:posOffset>
            </wp:positionV>
            <wp:extent cx="4410075" cy="2476500"/>
            <wp:effectExtent l="0" t="0" r="9525"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10075" cy="2476500"/>
                    </a:xfrm>
                    <a:prstGeom prst="rect">
                      <a:avLst/>
                    </a:prstGeom>
                  </pic:spPr>
                </pic:pic>
              </a:graphicData>
            </a:graphic>
          </wp:anchor>
        </w:drawing>
      </w: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r>
        <w:rPr>
          <w:sz w:val="22"/>
          <w:lang w:val="id-ID"/>
        </w:rPr>
        <w:t>Output :</w:t>
      </w:r>
    </w:p>
    <w:p w:rsidR="00011A90" w:rsidRDefault="00011A90" w:rsidP="00011A90">
      <w:pPr>
        <w:pStyle w:val="ListParagraph"/>
        <w:spacing w:before="8" w:line="200" w:lineRule="exact"/>
        <w:ind w:left="820"/>
        <w:rPr>
          <w:noProof/>
          <w:lang w:val="id-ID" w:eastAsia="id-ID"/>
        </w:rPr>
      </w:pPr>
    </w:p>
    <w:p w:rsidR="00011A90" w:rsidRDefault="00011A90" w:rsidP="00011A90">
      <w:pPr>
        <w:pStyle w:val="ListParagraph"/>
        <w:spacing w:before="8" w:line="200" w:lineRule="exact"/>
        <w:ind w:left="820"/>
        <w:rPr>
          <w:noProof/>
          <w:lang w:val="id-ID" w:eastAsia="id-ID"/>
        </w:rPr>
      </w:pPr>
    </w:p>
    <w:p w:rsidR="00011A90" w:rsidRDefault="00011A90" w:rsidP="00011A90">
      <w:pPr>
        <w:pStyle w:val="ListParagraph"/>
        <w:spacing w:before="8" w:line="200" w:lineRule="exact"/>
        <w:ind w:left="820"/>
        <w:rPr>
          <w:noProof/>
          <w:lang w:val="id-ID" w:eastAsia="id-ID"/>
        </w:rPr>
      </w:pPr>
    </w:p>
    <w:p w:rsidR="00011A90" w:rsidRDefault="00011A90" w:rsidP="00011A90">
      <w:pPr>
        <w:pStyle w:val="ListParagraph"/>
        <w:spacing w:before="8" w:line="200" w:lineRule="exact"/>
        <w:ind w:left="820"/>
        <w:rPr>
          <w:noProof/>
          <w:lang w:val="id-ID" w:eastAsia="id-ID"/>
        </w:rPr>
      </w:pPr>
    </w:p>
    <w:p w:rsidR="00011A90" w:rsidRDefault="00011A90" w:rsidP="00011A90">
      <w:pPr>
        <w:pStyle w:val="ListParagraph"/>
        <w:spacing w:before="8" w:line="200" w:lineRule="exact"/>
        <w:ind w:left="820"/>
        <w:rPr>
          <w:noProof/>
          <w:lang w:val="id-ID" w:eastAsia="id-ID"/>
        </w:rPr>
      </w:pPr>
    </w:p>
    <w:p w:rsidR="00011A90" w:rsidRDefault="00011A90" w:rsidP="00011A90">
      <w:pPr>
        <w:pStyle w:val="ListParagraph"/>
        <w:spacing w:before="8" w:line="200" w:lineRule="exact"/>
        <w:ind w:left="820"/>
        <w:rPr>
          <w:sz w:val="22"/>
          <w:lang w:val="id-ID"/>
        </w:rPr>
      </w:pPr>
      <w:r>
        <w:rPr>
          <w:noProof/>
          <w:lang w:val="id-ID" w:eastAsia="id-ID"/>
        </w:rPr>
        <w:drawing>
          <wp:anchor distT="0" distB="0" distL="114300" distR="114300" simplePos="0" relativeHeight="251671552" behindDoc="0" locked="0" layoutInCell="1" allowOverlap="1">
            <wp:simplePos x="0" y="0"/>
            <wp:positionH relativeFrom="column">
              <wp:posOffset>520700</wp:posOffset>
            </wp:positionH>
            <wp:positionV relativeFrom="paragraph">
              <wp:posOffset>-523875</wp:posOffset>
            </wp:positionV>
            <wp:extent cx="5854700" cy="621030"/>
            <wp:effectExtent l="0" t="0" r="0" b="762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854700" cy="621030"/>
                    </a:xfrm>
                    <a:prstGeom prst="rect">
                      <a:avLst/>
                    </a:prstGeom>
                  </pic:spPr>
                </pic:pic>
              </a:graphicData>
            </a:graphic>
          </wp:anchor>
        </w:drawing>
      </w:r>
    </w:p>
    <w:p w:rsidR="00011A90" w:rsidRDefault="00011A90" w:rsidP="00011A90">
      <w:pPr>
        <w:pStyle w:val="ListParagraph"/>
        <w:numPr>
          <w:ilvl w:val="0"/>
          <w:numId w:val="3"/>
        </w:numPr>
        <w:spacing w:before="8" w:line="200" w:lineRule="exact"/>
        <w:rPr>
          <w:sz w:val="22"/>
          <w:lang w:val="id-ID"/>
        </w:rPr>
      </w:pPr>
      <w:r>
        <w:rPr>
          <w:sz w:val="22"/>
          <w:lang w:val="id-ID"/>
        </w:rPr>
        <w:t>operator2.php</w:t>
      </w: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sz w:val="22"/>
          <w:lang w:val="id-ID"/>
        </w:rPr>
      </w:pPr>
    </w:p>
    <w:p w:rsidR="00011A90" w:rsidRDefault="00011A90" w:rsidP="00011A90">
      <w:pPr>
        <w:pStyle w:val="ListParagraph"/>
        <w:spacing w:before="8" w:line="200" w:lineRule="exact"/>
        <w:ind w:left="820"/>
        <w:rPr>
          <w:noProof/>
          <w:lang w:val="id-ID" w:eastAsia="id-ID"/>
        </w:rPr>
      </w:pPr>
    </w:p>
    <w:p w:rsidR="00011A90" w:rsidRDefault="00011A90" w:rsidP="00011A90">
      <w:pPr>
        <w:pStyle w:val="ListParagraph"/>
        <w:spacing w:before="8" w:line="200" w:lineRule="exact"/>
        <w:ind w:left="820"/>
        <w:rPr>
          <w:noProof/>
          <w:lang w:val="id-ID" w:eastAsia="id-ID"/>
        </w:rPr>
      </w:pPr>
    </w:p>
    <w:p w:rsidR="00011A90" w:rsidRDefault="00011A90" w:rsidP="00011A90">
      <w:pPr>
        <w:pStyle w:val="ListParagraph"/>
        <w:spacing w:before="8" w:line="200" w:lineRule="exact"/>
        <w:ind w:left="820"/>
        <w:rPr>
          <w:noProof/>
          <w:lang w:val="id-ID" w:eastAsia="id-ID"/>
        </w:rPr>
      </w:pPr>
    </w:p>
    <w:p w:rsidR="00011A90" w:rsidRDefault="00011A90" w:rsidP="00011A90">
      <w:pPr>
        <w:pStyle w:val="ListParagraph"/>
        <w:spacing w:before="8" w:line="200" w:lineRule="exact"/>
        <w:ind w:left="820"/>
        <w:rPr>
          <w:noProof/>
          <w:lang w:val="id-ID" w:eastAsia="id-ID"/>
        </w:rPr>
      </w:pPr>
    </w:p>
    <w:p w:rsidR="00011A90" w:rsidRDefault="00011A90" w:rsidP="00011A90">
      <w:pPr>
        <w:pStyle w:val="ListParagraph"/>
        <w:spacing w:before="8" w:line="200" w:lineRule="exact"/>
        <w:ind w:left="820"/>
        <w:rPr>
          <w:noProof/>
          <w:lang w:val="id-ID" w:eastAsia="id-ID"/>
        </w:rPr>
      </w:pPr>
    </w:p>
    <w:p w:rsidR="00011A90" w:rsidRDefault="00011A90" w:rsidP="00011A90">
      <w:pPr>
        <w:pStyle w:val="ListParagraph"/>
        <w:spacing w:before="8" w:line="200" w:lineRule="exact"/>
        <w:ind w:left="820"/>
        <w:rPr>
          <w:noProof/>
          <w:lang w:val="id-ID" w:eastAsia="id-ID"/>
        </w:rPr>
      </w:pPr>
    </w:p>
    <w:p w:rsidR="00011A90" w:rsidRDefault="00011A90" w:rsidP="00011A90">
      <w:pPr>
        <w:pStyle w:val="ListParagraph"/>
        <w:spacing w:before="8" w:line="200" w:lineRule="exact"/>
        <w:ind w:left="820"/>
        <w:rPr>
          <w:noProof/>
          <w:lang w:val="id-ID" w:eastAsia="id-ID"/>
        </w:rPr>
      </w:pPr>
    </w:p>
    <w:p w:rsidR="00011A90" w:rsidRDefault="00011A90" w:rsidP="00011A90">
      <w:pPr>
        <w:pStyle w:val="ListParagraph"/>
        <w:spacing w:before="8" w:line="200" w:lineRule="exact"/>
        <w:ind w:left="820"/>
        <w:rPr>
          <w:noProof/>
          <w:lang w:val="id-ID" w:eastAsia="id-ID"/>
        </w:rPr>
      </w:pPr>
    </w:p>
    <w:p w:rsidR="00011A90" w:rsidRDefault="00011A90" w:rsidP="00011A90">
      <w:pPr>
        <w:pStyle w:val="ListParagraph"/>
        <w:spacing w:before="8" w:line="200" w:lineRule="exact"/>
        <w:ind w:left="820"/>
        <w:rPr>
          <w:noProof/>
          <w:lang w:val="id-ID" w:eastAsia="id-ID"/>
        </w:rPr>
      </w:pPr>
    </w:p>
    <w:p w:rsidR="00011A90" w:rsidRDefault="00011A90" w:rsidP="00011A90">
      <w:pPr>
        <w:pStyle w:val="ListParagraph"/>
        <w:spacing w:before="8" w:line="200" w:lineRule="exact"/>
        <w:ind w:left="820"/>
        <w:rPr>
          <w:noProof/>
          <w:lang w:val="id-ID" w:eastAsia="id-ID"/>
        </w:rPr>
      </w:pPr>
    </w:p>
    <w:p w:rsidR="00011A90" w:rsidRDefault="00011A90" w:rsidP="00011A90">
      <w:pPr>
        <w:pStyle w:val="ListParagraph"/>
        <w:spacing w:before="8" w:line="200" w:lineRule="exact"/>
        <w:ind w:left="820"/>
        <w:rPr>
          <w:noProof/>
          <w:lang w:val="id-ID" w:eastAsia="id-ID"/>
        </w:rPr>
      </w:pPr>
    </w:p>
    <w:p w:rsidR="00011A90" w:rsidRDefault="00011A90" w:rsidP="00011A90">
      <w:pPr>
        <w:pStyle w:val="ListParagraph"/>
        <w:spacing w:before="8" w:line="200" w:lineRule="exact"/>
        <w:ind w:left="820"/>
        <w:rPr>
          <w:noProof/>
          <w:lang w:val="id-ID" w:eastAsia="id-ID"/>
        </w:rPr>
      </w:pPr>
    </w:p>
    <w:p w:rsidR="00011A90" w:rsidRDefault="00011A90" w:rsidP="00011A90">
      <w:pPr>
        <w:pStyle w:val="ListParagraph"/>
        <w:spacing w:before="8" w:line="200" w:lineRule="exact"/>
        <w:ind w:left="820"/>
        <w:rPr>
          <w:noProof/>
          <w:lang w:val="id-ID" w:eastAsia="id-ID"/>
        </w:rPr>
      </w:pPr>
    </w:p>
    <w:p w:rsidR="00011A90" w:rsidRDefault="00011A90" w:rsidP="00011A90">
      <w:pPr>
        <w:pStyle w:val="ListParagraph"/>
        <w:spacing w:before="8" w:line="200" w:lineRule="exact"/>
        <w:ind w:left="820"/>
        <w:rPr>
          <w:noProof/>
          <w:lang w:val="id-ID" w:eastAsia="id-ID"/>
        </w:rPr>
      </w:pPr>
    </w:p>
    <w:p w:rsidR="00011A90" w:rsidRDefault="00011A90" w:rsidP="00011A90">
      <w:pPr>
        <w:pStyle w:val="ListParagraph"/>
        <w:spacing w:before="8" w:line="200" w:lineRule="exact"/>
        <w:ind w:left="820"/>
        <w:rPr>
          <w:noProof/>
          <w:lang w:val="id-ID" w:eastAsia="id-ID"/>
        </w:rPr>
      </w:pPr>
    </w:p>
    <w:p w:rsidR="00011A90" w:rsidRDefault="00011A90" w:rsidP="00011A90">
      <w:pPr>
        <w:pStyle w:val="ListParagraph"/>
        <w:spacing w:before="8" w:line="200" w:lineRule="exact"/>
        <w:ind w:left="820"/>
        <w:rPr>
          <w:noProof/>
          <w:lang w:val="id-ID" w:eastAsia="id-ID"/>
        </w:rPr>
      </w:pPr>
    </w:p>
    <w:p w:rsidR="00011A90" w:rsidRDefault="00011A90" w:rsidP="00011A90">
      <w:pPr>
        <w:pStyle w:val="ListParagraph"/>
        <w:spacing w:before="8" w:line="200" w:lineRule="exact"/>
        <w:ind w:left="820"/>
        <w:rPr>
          <w:noProof/>
          <w:lang w:val="id-ID" w:eastAsia="id-ID"/>
        </w:rPr>
      </w:pPr>
    </w:p>
    <w:p w:rsidR="00011A90" w:rsidRDefault="00011A90" w:rsidP="00011A90">
      <w:pPr>
        <w:pStyle w:val="ListParagraph"/>
        <w:spacing w:before="8" w:line="200" w:lineRule="exact"/>
        <w:ind w:left="820"/>
        <w:rPr>
          <w:noProof/>
          <w:lang w:val="id-ID" w:eastAsia="id-ID"/>
        </w:rPr>
      </w:pPr>
    </w:p>
    <w:p w:rsidR="00011A90" w:rsidRDefault="00011A90" w:rsidP="00011A90">
      <w:pPr>
        <w:pStyle w:val="ListParagraph"/>
        <w:spacing w:before="8" w:line="200" w:lineRule="exact"/>
        <w:ind w:left="820"/>
        <w:rPr>
          <w:noProof/>
          <w:lang w:val="id-ID" w:eastAsia="id-ID"/>
        </w:rPr>
      </w:pPr>
    </w:p>
    <w:p w:rsidR="00011A90" w:rsidRDefault="00011A90" w:rsidP="00011A90">
      <w:pPr>
        <w:pStyle w:val="ListParagraph"/>
        <w:spacing w:before="8" w:line="200" w:lineRule="exact"/>
        <w:ind w:left="820"/>
        <w:rPr>
          <w:noProof/>
          <w:lang w:val="id-ID" w:eastAsia="id-ID"/>
        </w:rPr>
      </w:pPr>
    </w:p>
    <w:p w:rsidR="00011A90" w:rsidRDefault="00011A90" w:rsidP="00011A90">
      <w:pPr>
        <w:pStyle w:val="ListParagraph"/>
        <w:spacing w:before="8" w:line="200" w:lineRule="exact"/>
        <w:ind w:left="820"/>
        <w:rPr>
          <w:noProof/>
          <w:lang w:val="id-ID" w:eastAsia="id-ID"/>
        </w:rPr>
      </w:pPr>
    </w:p>
    <w:p w:rsidR="00011A90" w:rsidRDefault="00011A90" w:rsidP="00011A90">
      <w:pPr>
        <w:pStyle w:val="ListParagraph"/>
        <w:spacing w:before="8" w:line="200" w:lineRule="exact"/>
        <w:ind w:left="820"/>
        <w:rPr>
          <w:noProof/>
          <w:lang w:val="id-ID" w:eastAsia="id-ID"/>
        </w:rPr>
      </w:pPr>
    </w:p>
    <w:p w:rsidR="00011A90" w:rsidRDefault="00011A90" w:rsidP="00011A90">
      <w:pPr>
        <w:pStyle w:val="ListParagraph"/>
        <w:spacing w:before="8" w:line="200" w:lineRule="exact"/>
        <w:ind w:left="820"/>
        <w:rPr>
          <w:noProof/>
          <w:lang w:val="id-ID" w:eastAsia="id-ID"/>
        </w:rPr>
      </w:pPr>
    </w:p>
    <w:p w:rsidR="00011A90" w:rsidRDefault="00011A90" w:rsidP="00011A90">
      <w:pPr>
        <w:pStyle w:val="ListParagraph"/>
        <w:spacing w:before="8" w:line="200" w:lineRule="exact"/>
        <w:ind w:left="820"/>
        <w:rPr>
          <w:noProof/>
          <w:lang w:val="id-ID" w:eastAsia="id-ID"/>
        </w:rPr>
      </w:pPr>
    </w:p>
    <w:p w:rsidR="00011A90" w:rsidRDefault="00011A90" w:rsidP="00011A90">
      <w:pPr>
        <w:pStyle w:val="ListParagraph"/>
        <w:spacing w:before="8" w:line="200" w:lineRule="exact"/>
        <w:ind w:left="820"/>
        <w:rPr>
          <w:noProof/>
          <w:lang w:val="id-ID" w:eastAsia="id-ID"/>
        </w:rPr>
      </w:pPr>
    </w:p>
    <w:p w:rsidR="00011A90" w:rsidRDefault="00011A90" w:rsidP="00011A90">
      <w:pPr>
        <w:pStyle w:val="ListParagraph"/>
        <w:spacing w:before="8" w:line="200" w:lineRule="exact"/>
        <w:ind w:left="820"/>
        <w:rPr>
          <w:noProof/>
          <w:lang w:val="id-ID" w:eastAsia="id-ID"/>
        </w:rPr>
      </w:pPr>
    </w:p>
    <w:p w:rsidR="00011A90" w:rsidRDefault="00011A90" w:rsidP="00011A90">
      <w:pPr>
        <w:pStyle w:val="ListParagraph"/>
        <w:spacing w:before="8" w:line="200" w:lineRule="exact"/>
        <w:ind w:left="820"/>
        <w:rPr>
          <w:noProof/>
          <w:lang w:val="id-ID" w:eastAsia="id-ID"/>
        </w:rPr>
      </w:pPr>
    </w:p>
    <w:p w:rsidR="00011A90" w:rsidRDefault="00011A90" w:rsidP="00011A90">
      <w:pPr>
        <w:pStyle w:val="ListParagraph"/>
        <w:spacing w:before="8" w:line="200" w:lineRule="exact"/>
        <w:ind w:left="820"/>
        <w:rPr>
          <w:noProof/>
          <w:lang w:val="id-ID" w:eastAsia="id-ID"/>
        </w:rPr>
      </w:pPr>
    </w:p>
    <w:p w:rsidR="00011A90" w:rsidRPr="00011A90" w:rsidRDefault="00011A90" w:rsidP="00011A90">
      <w:pPr>
        <w:pStyle w:val="ListParagraph"/>
        <w:spacing w:before="8" w:line="200" w:lineRule="exact"/>
        <w:ind w:left="820"/>
        <w:rPr>
          <w:sz w:val="22"/>
          <w:lang w:val="id-ID"/>
        </w:rPr>
      </w:pPr>
      <w:r>
        <w:rPr>
          <w:noProof/>
          <w:lang w:val="id-ID" w:eastAsia="id-ID"/>
        </w:rPr>
        <w:drawing>
          <wp:anchor distT="0" distB="0" distL="114300" distR="114300" simplePos="0" relativeHeight="251672576" behindDoc="0" locked="0" layoutInCell="1" allowOverlap="1">
            <wp:simplePos x="0" y="0"/>
            <wp:positionH relativeFrom="column">
              <wp:posOffset>520700</wp:posOffset>
            </wp:positionH>
            <wp:positionV relativeFrom="paragraph">
              <wp:posOffset>-3730625</wp:posOffset>
            </wp:positionV>
            <wp:extent cx="4448175" cy="3819525"/>
            <wp:effectExtent l="0" t="0" r="9525" b="95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48175" cy="3819525"/>
                    </a:xfrm>
                    <a:prstGeom prst="rect">
                      <a:avLst/>
                    </a:prstGeom>
                  </pic:spPr>
                </pic:pic>
              </a:graphicData>
            </a:graphic>
          </wp:anchor>
        </w:drawing>
      </w:r>
    </w:p>
    <w:p w:rsidR="00011A90" w:rsidRDefault="00011A90">
      <w:pPr>
        <w:spacing w:before="8" w:line="200" w:lineRule="exact"/>
        <w:rPr>
          <w:sz w:val="22"/>
        </w:rPr>
      </w:pPr>
    </w:p>
    <w:p w:rsidR="00011A90" w:rsidRDefault="00011A90">
      <w:pPr>
        <w:spacing w:before="8" w:line="200" w:lineRule="exact"/>
        <w:rPr>
          <w:sz w:val="22"/>
        </w:rPr>
      </w:pPr>
      <w:r>
        <w:rPr>
          <w:sz w:val="22"/>
        </w:rPr>
        <w:tab/>
      </w:r>
    </w:p>
    <w:p w:rsidR="00011A90" w:rsidRDefault="00011A90">
      <w:pPr>
        <w:spacing w:before="8" w:line="200" w:lineRule="exact"/>
        <w:rPr>
          <w:sz w:val="22"/>
        </w:rPr>
      </w:pPr>
    </w:p>
    <w:p w:rsidR="00011A90" w:rsidRDefault="00011A90">
      <w:pPr>
        <w:spacing w:before="8" w:line="200" w:lineRule="exact"/>
        <w:rPr>
          <w:sz w:val="22"/>
        </w:rPr>
      </w:pPr>
    </w:p>
    <w:p w:rsidR="00011A90" w:rsidRDefault="00011A90">
      <w:pPr>
        <w:spacing w:before="8" w:line="200" w:lineRule="exact"/>
        <w:rPr>
          <w:sz w:val="22"/>
        </w:rPr>
      </w:pPr>
    </w:p>
    <w:p w:rsidR="00011A90" w:rsidRDefault="00011A90">
      <w:pPr>
        <w:spacing w:before="8" w:line="200" w:lineRule="exact"/>
        <w:rPr>
          <w:sz w:val="22"/>
        </w:rPr>
      </w:pPr>
    </w:p>
    <w:p w:rsidR="00011A90" w:rsidRDefault="00011A90">
      <w:pPr>
        <w:spacing w:before="8" w:line="200" w:lineRule="exact"/>
        <w:rPr>
          <w:sz w:val="22"/>
        </w:rPr>
      </w:pPr>
    </w:p>
    <w:p w:rsidR="00011A90" w:rsidRDefault="00011A90">
      <w:pPr>
        <w:spacing w:before="8" w:line="200" w:lineRule="exact"/>
        <w:rPr>
          <w:sz w:val="22"/>
          <w:lang w:val="id-ID"/>
        </w:rPr>
      </w:pPr>
      <w:r>
        <w:rPr>
          <w:sz w:val="22"/>
          <w:lang w:val="id-ID"/>
        </w:rPr>
        <w:t>Output :</w:t>
      </w:r>
    </w:p>
    <w:p w:rsidR="00011A90" w:rsidRDefault="00011A90">
      <w:pPr>
        <w:spacing w:before="8" w:line="200" w:lineRule="exact"/>
        <w:rPr>
          <w:noProof/>
          <w:lang w:val="id-ID" w:eastAsia="id-ID"/>
        </w:rPr>
      </w:pPr>
    </w:p>
    <w:p w:rsidR="00011A90" w:rsidRDefault="00011A90">
      <w:pPr>
        <w:spacing w:before="8" w:line="200" w:lineRule="exact"/>
        <w:rPr>
          <w:noProof/>
          <w:lang w:val="id-ID" w:eastAsia="id-ID"/>
        </w:rPr>
      </w:pPr>
    </w:p>
    <w:p w:rsidR="00011A90" w:rsidRDefault="00011A90">
      <w:pPr>
        <w:spacing w:before="8" w:line="200" w:lineRule="exact"/>
        <w:rPr>
          <w:noProof/>
          <w:lang w:val="id-ID" w:eastAsia="id-ID"/>
        </w:rPr>
      </w:pPr>
    </w:p>
    <w:p w:rsidR="00011A90" w:rsidRDefault="00011A90">
      <w:pPr>
        <w:spacing w:before="8" w:line="200" w:lineRule="exact"/>
        <w:rPr>
          <w:noProof/>
          <w:lang w:val="id-ID" w:eastAsia="id-ID"/>
        </w:rPr>
      </w:pPr>
    </w:p>
    <w:p w:rsidR="00011A90" w:rsidRDefault="00011A90">
      <w:pPr>
        <w:spacing w:before="8" w:line="200" w:lineRule="exact"/>
        <w:rPr>
          <w:noProof/>
          <w:lang w:val="id-ID" w:eastAsia="id-ID"/>
        </w:rPr>
      </w:pPr>
    </w:p>
    <w:p w:rsidR="00011A90" w:rsidRDefault="00011A90">
      <w:pPr>
        <w:spacing w:before="8" w:line="200" w:lineRule="exact"/>
        <w:rPr>
          <w:noProof/>
          <w:lang w:val="id-ID" w:eastAsia="id-ID"/>
        </w:rPr>
      </w:pPr>
    </w:p>
    <w:p w:rsidR="00011A90" w:rsidRDefault="00011A90">
      <w:pPr>
        <w:spacing w:before="8" w:line="200" w:lineRule="exact"/>
        <w:rPr>
          <w:sz w:val="22"/>
          <w:lang w:val="id-ID"/>
        </w:rPr>
      </w:pPr>
      <w:r>
        <w:rPr>
          <w:noProof/>
          <w:lang w:val="id-ID" w:eastAsia="id-ID"/>
        </w:rPr>
        <w:drawing>
          <wp:anchor distT="0" distB="0" distL="114300" distR="114300" simplePos="0" relativeHeight="251673600" behindDoc="0" locked="0" layoutInCell="1" allowOverlap="1">
            <wp:simplePos x="0" y="0"/>
            <wp:positionH relativeFrom="column">
              <wp:posOffset>-3175</wp:posOffset>
            </wp:positionH>
            <wp:positionV relativeFrom="paragraph">
              <wp:posOffset>-749935</wp:posOffset>
            </wp:positionV>
            <wp:extent cx="5854700" cy="852170"/>
            <wp:effectExtent l="0" t="0" r="0" b="508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854700" cy="852170"/>
                    </a:xfrm>
                    <a:prstGeom prst="rect">
                      <a:avLst/>
                    </a:prstGeom>
                  </pic:spPr>
                </pic:pic>
              </a:graphicData>
            </a:graphic>
          </wp:anchor>
        </w:drawing>
      </w:r>
    </w:p>
    <w:p w:rsidR="00011A90" w:rsidRPr="00A72A45" w:rsidRDefault="00011A90">
      <w:pPr>
        <w:spacing w:before="8" w:line="200" w:lineRule="exact"/>
        <w:rPr>
          <w:sz w:val="24"/>
          <w:lang w:val="id-ID"/>
        </w:rPr>
      </w:pPr>
      <w:r w:rsidRPr="00A72A45">
        <w:rPr>
          <w:sz w:val="24"/>
          <w:lang w:val="id-ID"/>
        </w:rPr>
        <w:tab/>
      </w:r>
    </w:p>
    <w:p w:rsidR="00A72A45" w:rsidRPr="00A72A45" w:rsidRDefault="00A72A45" w:rsidP="00E27DAD">
      <w:pPr>
        <w:spacing w:line="276" w:lineRule="auto"/>
        <w:rPr>
          <w:sz w:val="22"/>
        </w:rPr>
      </w:pPr>
      <w:proofErr w:type="spellStart"/>
      <w:r w:rsidRPr="00A72A45">
        <w:rPr>
          <w:sz w:val="22"/>
        </w:rPr>
        <w:t>Tugas</w:t>
      </w:r>
      <w:proofErr w:type="spellEnd"/>
    </w:p>
    <w:p w:rsidR="00A72A45" w:rsidRPr="00A72A45" w:rsidRDefault="00A72A45" w:rsidP="00E27DAD">
      <w:pPr>
        <w:pStyle w:val="ListParagraph"/>
        <w:numPr>
          <w:ilvl w:val="0"/>
          <w:numId w:val="5"/>
        </w:numPr>
        <w:spacing w:line="276" w:lineRule="auto"/>
        <w:rPr>
          <w:sz w:val="22"/>
        </w:rPr>
      </w:pPr>
      <w:r w:rsidRPr="00A72A45">
        <w:rPr>
          <w:sz w:val="22"/>
        </w:rPr>
        <w:t xml:space="preserve"> </w:t>
      </w:r>
      <w:proofErr w:type="spellStart"/>
      <w:r w:rsidRPr="00A72A45">
        <w:rPr>
          <w:sz w:val="22"/>
        </w:rPr>
        <w:t>Tanda</w:t>
      </w:r>
      <w:proofErr w:type="spellEnd"/>
      <w:r w:rsidRPr="00A72A45">
        <w:rPr>
          <w:sz w:val="22"/>
        </w:rPr>
        <w:t xml:space="preserve"> “ ” </w:t>
      </w:r>
      <w:proofErr w:type="spellStart"/>
      <w:r w:rsidRPr="00A72A45">
        <w:rPr>
          <w:sz w:val="22"/>
        </w:rPr>
        <w:t>pada</w:t>
      </w:r>
      <w:proofErr w:type="spellEnd"/>
      <w:r w:rsidRPr="00A72A45">
        <w:rPr>
          <w:sz w:val="22"/>
        </w:rPr>
        <w:t xml:space="preserve"> </w:t>
      </w:r>
      <w:proofErr w:type="spellStart"/>
      <w:r w:rsidRPr="00A72A45">
        <w:rPr>
          <w:sz w:val="22"/>
        </w:rPr>
        <w:t>nilai</w:t>
      </w:r>
      <w:proofErr w:type="spellEnd"/>
      <w:r w:rsidRPr="00A72A45">
        <w:rPr>
          <w:sz w:val="22"/>
        </w:rPr>
        <w:t xml:space="preserve"> </w:t>
      </w:r>
      <w:proofErr w:type="spellStart"/>
      <w:r w:rsidRPr="00A72A45">
        <w:rPr>
          <w:sz w:val="22"/>
        </w:rPr>
        <w:t>variabel</w:t>
      </w:r>
      <w:proofErr w:type="spellEnd"/>
      <w:r w:rsidRPr="00A72A45">
        <w:rPr>
          <w:sz w:val="22"/>
        </w:rPr>
        <w:t xml:space="preserve"> </w:t>
      </w:r>
      <w:proofErr w:type="spellStart"/>
      <w:r w:rsidRPr="00A72A45">
        <w:rPr>
          <w:sz w:val="22"/>
        </w:rPr>
        <w:t>biasanya</w:t>
      </w:r>
      <w:proofErr w:type="spellEnd"/>
      <w:r w:rsidRPr="00A72A45">
        <w:rPr>
          <w:sz w:val="22"/>
        </w:rPr>
        <w:t xml:space="preserve"> </w:t>
      </w:r>
      <w:proofErr w:type="spellStart"/>
      <w:r w:rsidRPr="00A72A45">
        <w:rPr>
          <w:sz w:val="22"/>
        </w:rPr>
        <w:t>menandakan</w:t>
      </w:r>
      <w:proofErr w:type="spellEnd"/>
      <w:r w:rsidRPr="00A72A45">
        <w:rPr>
          <w:sz w:val="22"/>
        </w:rPr>
        <w:t xml:space="preserve"> </w:t>
      </w:r>
      <w:proofErr w:type="spellStart"/>
      <w:r w:rsidRPr="00A72A45">
        <w:rPr>
          <w:sz w:val="22"/>
        </w:rPr>
        <w:t>sebuah</w:t>
      </w:r>
      <w:proofErr w:type="spellEnd"/>
      <w:r w:rsidRPr="00A72A45">
        <w:rPr>
          <w:sz w:val="22"/>
        </w:rPr>
        <w:t xml:space="preserve"> string, </w:t>
      </w:r>
      <w:proofErr w:type="spellStart"/>
      <w:r w:rsidRPr="00A72A45">
        <w:rPr>
          <w:sz w:val="22"/>
        </w:rPr>
        <w:t>tetapi</w:t>
      </w:r>
      <w:proofErr w:type="spellEnd"/>
      <w:r w:rsidRPr="00A72A45">
        <w:rPr>
          <w:sz w:val="22"/>
        </w:rPr>
        <w:t xml:space="preserve"> </w:t>
      </w:r>
      <w:proofErr w:type="spellStart"/>
      <w:r w:rsidRPr="00A72A45">
        <w:rPr>
          <w:sz w:val="22"/>
        </w:rPr>
        <w:t>pada</w:t>
      </w:r>
      <w:proofErr w:type="spellEnd"/>
      <w:r w:rsidRPr="00A72A45">
        <w:rPr>
          <w:sz w:val="22"/>
        </w:rPr>
        <w:t xml:space="preserve"> </w:t>
      </w:r>
      <w:proofErr w:type="spellStart"/>
      <w:r w:rsidRPr="00A72A45">
        <w:rPr>
          <w:sz w:val="22"/>
        </w:rPr>
        <w:t>saat</w:t>
      </w:r>
      <w:proofErr w:type="spellEnd"/>
      <w:r w:rsidRPr="00A72A45">
        <w:rPr>
          <w:sz w:val="22"/>
        </w:rPr>
        <w:t xml:space="preserve"> </w:t>
      </w:r>
    </w:p>
    <w:p w:rsidR="00A72A45" w:rsidRPr="00A72A45" w:rsidRDefault="00A72A45" w:rsidP="00E27DAD">
      <w:pPr>
        <w:spacing w:line="276" w:lineRule="auto"/>
        <w:rPr>
          <w:sz w:val="22"/>
        </w:rPr>
      </w:pPr>
      <w:proofErr w:type="spellStart"/>
      <w:proofErr w:type="gramStart"/>
      <w:r w:rsidRPr="00A72A45">
        <w:rPr>
          <w:sz w:val="22"/>
        </w:rPr>
        <w:t>dilakukan</w:t>
      </w:r>
      <w:proofErr w:type="spellEnd"/>
      <w:proofErr w:type="gramEnd"/>
      <w:r w:rsidRPr="00A72A45">
        <w:rPr>
          <w:sz w:val="22"/>
        </w:rPr>
        <w:t xml:space="preserve"> </w:t>
      </w:r>
      <w:proofErr w:type="spellStart"/>
      <w:r w:rsidRPr="00A72A45">
        <w:rPr>
          <w:sz w:val="22"/>
        </w:rPr>
        <w:t>operasi</w:t>
      </w:r>
      <w:proofErr w:type="spellEnd"/>
      <w:r w:rsidRPr="00A72A45">
        <w:rPr>
          <w:sz w:val="22"/>
        </w:rPr>
        <w:t xml:space="preserve"> </w:t>
      </w:r>
      <w:proofErr w:type="spellStart"/>
      <w:r w:rsidRPr="00A72A45">
        <w:rPr>
          <w:sz w:val="22"/>
        </w:rPr>
        <w:t>penjumlahan</w:t>
      </w:r>
      <w:proofErr w:type="spellEnd"/>
      <w:r w:rsidRPr="00A72A45">
        <w:rPr>
          <w:sz w:val="22"/>
        </w:rPr>
        <w:t xml:space="preserve"> </w:t>
      </w:r>
      <w:proofErr w:type="spellStart"/>
      <w:r w:rsidRPr="00A72A45">
        <w:rPr>
          <w:sz w:val="22"/>
        </w:rPr>
        <w:t>ternyata</w:t>
      </w:r>
      <w:proofErr w:type="spellEnd"/>
      <w:r w:rsidRPr="00A72A45">
        <w:rPr>
          <w:sz w:val="22"/>
        </w:rPr>
        <w:t xml:space="preserve"> </w:t>
      </w:r>
      <w:proofErr w:type="spellStart"/>
      <w:r w:rsidRPr="00A72A45">
        <w:rPr>
          <w:sz w:val="22"/>
        </w:rPr>
        <w:t>menghasilkan</w:t>
      </w:r>
      <w:proofErr w:type="spellEnd"/>
      <w:r w:rsidRPr="00A72A45">
        <w:rPr>
          <w:sz w:val="22"/>
        </w:rPr>
        <w:t xml:space="preserve"> </w:t>
      </w:r>
      <w:proofErr w:type="spellStart"/>
      <w:r w:rsidRPr="00A72A45">
        <w:rPr>
          <w:sz w:val="22"/>
        </w:rPr>
        <w:t>nilai</w:t>
      </w:r>
      <w:proofErr w:type="spellEnd"/>
      <w:r w:rsidRPr="00A72A45">
        <w:rPr>
          <w:sz w:val="22"/>
        </w:rPr>
        <w:t xml:space="preserve"> </w:t>
      </w:r>
      <w:proofErr w:type="spellStart"/>
      <w:r w:rsidRPr="00A72A45">
        <w:rPr>
          <w:sz w:val="22"/>
        </w:rPr>
        <w:t>jumlah</w:t>
      </w:r>
      <w:proofErr w:type="spellEnd"/>
      <w:r w:rsidRPr="00A72A45">
        <w:rPr>
          <w:sz w:val="22"/>
        </w:rPr>
        <w:t xml:space="preserve"> </w:t>
      </w:r>
      <w:proofErr w:type="spellStart"/>
      <w:r w:rsidRPr="00A72A45">
        <w:rPr>
          <w:sz w:val="22"/>
        </w:rPr>
        <w:t>seperti</w:t>
      </w:r>
      <w:proofErr w:type="spellEnd"/>
      <w:r w:rsidRPr="00A72A45">
        <w:rPr>
          <w:sz w:val="22"/>
        </w:rPr>
        <w:t xml:space="preserve"> </w:t>
      </w:r>
      <w:proofErr w:type="spellStart"/>
      <w:r w:rsidRPr="00A72A45">
        <w:rPr>
          <w:sz w:val="22"/>
        </w:rPr>
        <w:t>pada</w:t>
      </w:r>
      <w:proofErr w:type="spellEnd"/>
      <w:r w:rsidRPr="00A72A45">
        <w:rPr>
          <w:sz w:val="22"/>
        </w:rPr>
        <w:t xml:space="preserve"> </w:t>
      </w:r>
    </w:p>
    <w:p w:rsidR="00A72A45" w:rsidRPr="00A72A45" w:rsidRDefault="00A72A45" w:rsidP="00E27DAD">
      <w:pPr>
        <w:spacing w:line="276" w:lineRule="auto"/>
        <w:rPr>
          <w:sz w:val="22"/>
        </w:rPr>
      </w:pPr>
      <w:proofErr w:type="spellStart"/>
      <w:proofErr w:type="gramStart"/>
      <w:r w:rsidRPr="00A72A45">
        <w:rPr>
          <w:sz w:val="22"/>
        </w:rPr>
        <w:t>umumnya</w:t>
      </w:r>
      <w:proofErr w:type="spellEnd"/>
      <w:proofErr w:type="gramEnd"/>
      <w:r w:rsidRPr="00A72A45">
        <w:rPr>
          <w:sz w:val="22"/>
        </w:rPr>
        <w:t xml:space="preserve"> </w:t>
      </w:r>
      <w:proofErr w:type="spellStart"/>
      <w:r w:rsidRPr="00A72A45">
        <w:rPr>
          <w:sz w:val="22"/>
        </w:rPr>
        <w:t>penjumlahan</w:t>
      </w:r>
      <w:proofErr w:type="spellEnd"/>
      <w:r w:rsidRPr="00A72A45">
        <w:rPr>
          <w:sz w:val="22"/>
        </w:rPr>
        <w:t xml:space="preserve"> </w:t>
      </w:r>
      <w:proofErr w:type="spellStart"/>
      <w:r w:rsidRPr="00A72A45">
        <w:rPr>
          <w:sz w:val="22"/>
        </w:rPr>
        <w:t>aritmatika</w:t>
      </w:r>
      <w:proofErr w:type="spellEnd"/>
      <w:r w:rsidRPr="00A72A45">
        <w:rPr>
          <w:sz w:val="22"/>
        </w:rPr>
        <w:t xml:space="preserve">, </w:t>
      </w:r>
      <w:proofErr w:type="spellStart"/>
      <w:r w:rsidRPr="00A72A45">
        <w:rPr>
          <w:sz w:val="22"/>
        </w:rPr>
        <w:t>mengapa</w:t>
      </w:r>
      <w:proofErr w:type="spellEnd"/>
      <w:r w:rsidRPr="00A72A45">
        <w:rPr>
          <w:sz w:val="22"/>
        </w:rPr>
        <w:t xml:space="preserve"> </w:t>
      </w:r>
      <w:proofErr w:type="spellStart"/>
      <w:r w:rsidRPr="00A72A45">
        <w:rPr>
          <w:sz w:val="22"/>
        </w:rPr>
        <w:t>bisa</w:t>
      </w:r>
      <w:proofErr w:type="spellEnd"/>
      <w:r w:rsidRPr="00A72A45">
        <w:rPr>
          <w:sz w:val="22"/>
        </w:rPr>
        <w:t xml:space="preserve"> </w:t>
      </w:r>
      <w:proofErr w:type="spellStart"/>
      <w:r w:rsidRPr="00A72A45">
        <w:rPr>
          <w:sz w:val="22"/>
        </w:rPr>
        <w:t>terjadi</w:t>
      </w:r>
      <w:proofErr w:type="spellEnd"/>
      <w:r w:rsidRPr="00A72A45">
        <w:rPr>
          <w:sz w:val="22"/>
        </w:rPr>
        <w:t>? (</w:t>
      </w:r>
      <w:proofErr w:type="gramStart"/>
      <w:r w:rsidRPr="00A72A45">
        <w:rPr>
          <w:sz w:val="22"/>
        </w:rPr>
        <w:t>variable</w:t>
      </w:r>
      <w:proofErr w:type="gramEnd"/>
      <w:r w:rsidRPr="00A72A45">
        <w:rPr>
          <w:sz w:val="22"/>
        </w:rPr>
        <w:t xml:space="preserve"> </w:t>
      </w:r>
      <w:proofErr w:type="spellStart"/>
      <w:r w:rsidRPr="00A72A45">
        <w:rPr>
          <w:sz w:val="22"/>
        </w:rPr>
        <w:t>dan</w:t>
      </w:r>
      <w:proofErr w:type="spellEnd"/>
      <w:r w:rsidRPr="00A72A45">
        <w:rPr>
          <w:sz w:val="22"/>
        </w:rPr>
        <w:t xml:space="preserve"> </w:t>
      </w:r>
      <w:proofErr w:type="spellStart"/>
      <w:r w:rsidRPr="00A72A45">
        <w:rPr>
          <w:sz w:val="22"/>
        </w:rPr>
        <w:t>tipe</w:t>
      </w:r>
      <w:proofErr w:type="spellEnd"/>
      <w:r w:rsidRPr="00A72A45">
        <w:rPr>
          <w:sz w:val="22"/>
        </w:rPr>
        <w:t xml:space="preserve"> data)</w:t>
      </w:r>
    </w:p>
    <w:p w:rsidR="00A72A45" w:rsidRPr="00A72A45" w:rsidRDefault="00A72A45" w:rsidP="00E27DAD">
      <w:pPr>
        <w:pStyle w:val="ListParagraph"/>
        <w:numPr>
          <w:ilvl w:val="0"/>
          <w:numId w:val="5"/>
        </w:numPr>
        <w:spacing w:line="276" w:lineRule="auto"/>
        <w:rPr>
          <w:sz w:val="22"/>
        </w:rPr>
      </w:pPr>
      <w:r w:rsidRPr="00A72A45">
        <w:rPr>
          <w:sz w:val="22"/>
        </w:rPr>
        <w:t xml:space="preserve"> </w:t>
      </w:r>
      <w:proofErr w:type="spellStart"/>
      <w:r w:rsidRPr="00A72A45">
        <w:rPr>
          <w:sz w:val="22"/>
        </w:rPr>
        <w:t>Apa</w:t>
      </w:r>
      <w:proofErr w:type="spellEnd"/>
      <w:r w:rsidRPr="00A72A45">
        <w:rPr>
          <w:sz w:val="22"/>
        </w:rPr>
        <w:t xml:space="preserve"> yang </w:t>
      </w:r>
      <w:proofErr w:type="spellStart"/>
      <w:r w:rsidRPr="00A72A45">
        <w:rPr>
          <w:sz w:val="22"/>
        </w:rPr>
        <w:t>membedakan</w:t>
      </w:r>
      <w:proofErr w:type="spellEnd"/>
      <w:r w:rsidRPr="00A72A45">
        <w:rPr>
          <w:sz w:val="22"/>
        </w:rPr>
        <w:t xml:space="preserve"> </w:t>
      </w:r>
      <w:proofErr w:type="spellStart"/>
      <w:r w:rsidRPr="00A72A45">
        <w:rPr>
          <w:sz w:val="22"/>
        </w:rPr>
        <w:t>pembagian</w:t>
      </w:r>
      <w:proofErr w:type="spellEnd"/>
      <w:r w:rsidRPr="00A72A45">
        <w:rPr>
          <w:sz w:val="22"/>
        </w:rPr>
        <w:t xml:space="preserve"> </w:t>
      </w:r>
      <w:proofErr w:type="spellStart"/>
      <w:r w:rsidRPr="00A72A45">
        <w:rPr>
          <w:sz w:val="22"/>
        </w:rPr>
        <w:t>dengan</w:t>
      </w:r>
      <w:proofErr w:type="spellEnd"/>
      <w:r w:rsidRPr="00A72A45">
        <w:rPr>
          <w:sz w:val="22"/>
        </w:rPr>
        <w:t xml:space="preserve"> operator / </w:t>
      </w:r>
      <w:proofErr w:type="spellStart"/>
      <w:r w:rsidRPr="00A72A45">
        <w:rPr>
          <w:sz w:val="22"/>
        </w:rPr>
        <w:t>dan</w:t>
      </w:r>
      <w:proofErr w:type="spellEnd"/>
      <w:r w:rsidRPr="00A72A45">
        <w:rPr>
          <w:sz w:val="22"/>
        </w:rPr>
        <w:t xml:space="preserve"> operator modulo </w:t>
      </w:r>
      <w:proofErr w:type="gramStart"/>
      <w:r w:rsidRPr="00A72A45">
        <w:rPr>
          <w:sz w:val="22"/>
        </w:rPr>
        <w:t>% ?</w:t>
      </w:r>
      <w:proofErr w:type="gramEnd"/>
    </w:p>
    <w:p w:rsidR="00A72A45" w:rsidRPr="00A72A45" w:rsidRDefault="00A72A45" w:rsidP="00E27DAD">
      <w:pPr>
        <w:spacing w:line="276" w:lineRule="auto"/>
        <w:rPr>
          <w:sz w:val="22"/>
        </w:rPr>
      </w:pPr>
      <w:r w:rsidRPr="00A72A45">
        <w:rPr>
          <w:sz w:val="22"/>
        </w:rPr>
        <w:t>(</w:t>
      </w:r>
      <w:proofErr w:type="gramStart"/>
      <w:r w:rsidRPr="00A72A45">
        <w:rPr>
          <w:sz w:val="22"/>
        </w:rPr>
        <w:t>variable</w:t>
      </w:r>
      <w:proofErr w:type="gramEnd"/>
      <w:r w:rsidRPr="00A72A45">
        <w:rPr>
          <w:sz w:val="22"/>
        </w:rPr>
        <w:t xml:space="preserve"> </w:t>
      </w:r>
      <w:proofErr w:type="spellStart"/>
      <w:r w:rsidRPr="00A72A45">
        <w:rPr>
          <w:sz w:val="22"/>
        </w:rPr>
        <w:t>dan</w:t>
      </w:r>
      <w:proofErr w:type="spellEnd"/>
      <w:r w:rsidRPr="00A72A45">
        <w:rPr>
          <w:sz w:val="22"/>
        </w:rPr>
        <w:t xml:space="preserve"> </w:t>
      </w:r>
      <w:proofErr w:type="spellStart"/>
      <w:r w:rsidRPr="00A72A45">
        <w:rPr>
          <w:sz w:val="22"/>
        </w:rPr>
        <w:t>tipe</w:t>
      </w:r>
      <w:proofErr w:type="spellEnd"/>
      <w:r w:rsidRPr="00A72A45">
        <w:rPr>
          <w:sz w:val="22"/>
        </w:rPr>
        <w:t xml:space="preserve"> data)</w:t>
      </w:r>
    </w:p>
    <w:p w:rsidR="00A72A45" w:rsidRPr="00A72A45" w:rsidRDefault="00A72A45" w:rsidP="00E27DAD">
      <w:pPr>
        <w:pStyle w:val="ListParagraph"/>
        <w:numPr>
          <w:ilvl w:val="0"/>
          <w:numId w:val="5"/>
        </w:numPr>
        <w:spacing w:line="276" w:lineRule="auto"/>
        <w:rPr>
          <w:sz w:val="22"/>
        </w:rPr>
      </w:pPr>
      <w:r w:rsidRPr="00A72A45">
        <w:rPr>
          <w:sz w:val="22"/>
        </w:rPr>
        <w:t xml:space="preserve"> </w:t>
      </w:r>
      <w:proofErr w:type="spellStart"/>
      <w:r w:rsidRPr="00A72A45">
        <w:rPr>
          <w:sz w:val="22"/>
        </w:rPr>
        <w:t>Tambahkan</w:t>
      </w:r>
      <w:proofErr w:type="spellEnd"/>
      <w:r w:rsidRPr="00A72A45">
        <w:rPr>
          <w:sz w:val="22"/>
        </w:rPr>
        <w:t xml:space="preserve"> </w:t>
      </w:r>
      <w:proofErr w:type="spellStart"/>
      <w:r w:rsidRPr="00A72A45">
        <w:rPr>
          <w:sz w:val="22"/>
        </w:rPr>
        <w:t>kode</w:t>
      </w:r>
      <w:proofErr w:type="spellEnd"/>
      <w:r w:rsidRPr="00A72A45">
        <w:rPr>
          <w:sz w:val="22"/>
        </w:rPr>
        <w:t xml:space="preserve"> program operator agar </w:t>
      </w:r>
      <w:proofErr w:type="spellStart"/>
      <w:r w:rsidRPr="00A72A45">
        <w:rPr>
          <w:sz w:val="22"/>
        </w:rPr>
        <w:t>bisa</w:t>
      </w:r>
      <w:proofErr w:type="spellEnd"/>
      <w:r w:rsidRPr="00A72A45">
        <w:rPr>
          <w:sz w:val="22"/>
        </w:rPr>
        <w:t xml:space="preserve"> </w:t>
      </w:r>
      <w:proofErr w:type="spellStart"/>
      <w:r w:rsidRPr="00A72A45">
        <w:rPr>
          <w:sz w:val="22"/>
        </w:rPr>
        <w:t>menghasilkan</w:t>
      </w:r>
      <w:proofErr w:type="spellEnd"/>
      <w:r w:rsidRPr="00A72A45">
        <w:rPr>
          <w:sz w:val="22"/>
        </w:rPr>
        <w:t xml:space="preserve"> </w:t>
      </w:r>
      <w:proofErr w:type="spellStart"/>
      <w:r w:rsidRPr="00A72A45">
        <w:rPr>
          <w:sz w:val="22"/>
        </w:rPr>
        <w:t>nilai</w:t>
      </w:r>
      <w:proofErr w:type="spellEnd"/>
      <w:r w:rsidRPr="00A72A45">
        <w:rPr>
          <w:sz w:val="22"/>
        </w:rPr>
        <w:t xml:space="preserve"> </w:t>
      </w:r>
      <w:proofErr w:type="spellStart"/>
      <w:r w:rsidRPr="00A72A45">
        <w:rPr>
          <w:sz w:val="22"/>
        </w:rPr>
        <w:t>gabungan</w:t>
      </w:r>
      <w:proofErr w:type="spellEnd"/>
      <w:r w:rsidRPr="00A72A45">
        <w:rPr>
          <w:sz w:val="22"/>
        </w:rPr>
        <w:t xml:space="preserve"> string </w:t>
      </w:r>
    </w:p>
    <w:p w:rsidR="007E51C4" w:rsidRDefault="00A72A45" w:rsidP="00E27DAD">
      <w:pPr>
        <w:spacing w:line="276" w:lineRule="auto"/>
        <w:rPr>
          <w:sz w:val="22"/>
        </w:rPr>
      </w:pPr>
      <w:proofErr w:type="gramStart"/>
      <w:r w:rsidRPr="00A72A45">
        <w:rPr>
          <w:sz w:val="22"/>
        </w:rPr>
        <w:t>tugas1</w:t>
      </w:r>
      <w:proofErr w:type="gramEnd"/>
      <w:r w:rsidRPr="00A72A45">
        <w:rPr>
          <w:sz w:val="22"/>
        </w:rPr>
        <w:t xml:space="preserve"> </w:t>
      </w:r>
      <w:proofErr w:type="spellStart"/>
      <w:r w:rsidRPr="00A72A45">
        <w:rPr>
          <w:sz w:val="22"/>
        </w:rPr>
        <w:t>dan</w:t>
      </w:r>
      <w:proofErr w:type="spellEnd"/>
      <w:r w:rsidRPr="00A72A45">
        <w:rPr>
          <w:sz w:val="22"/>
        </w:rPr>
        <w:t xml:space="preserve"> tugas2 </w:t>
      </w:r>
      <w:proofErr w:type="spellStart"/>
      <w:r w:rsidRPr="00A72A45">
        <w:rPr>
          <w:sz w:val="22"/>
        </w:rPr>
        <w:t>menjadi</w:t>
      </w:r>
      <w:proofErr w:type="spellEnd"/>
      <w:r w:rsidRPr="00A72A45">
        <w:rPr>
          <w:sz w:val="22"/>
        </w:rPr>
        <w:t xml:space="preserve"> 9080? (</w:t>
      </w:r>
      <w:proofErr w:type="gramStart"/>
      <w:r w:rsidRPr="00A72A45">
        <w:rPr>
          <w:sz w:val="22"/>
        </w:rPr>
        <w:t>operator</w:t>
      </w:r>
      <w:proofErr w:type="gramEnd"/>
      <w:r w:rsidRPr="00A72A45">
        <w:rPr>
          <w:sz w:val="22"/>
        </w:rPr>
        <w:t>)</w:t>
      </w:r>
    </w:p>
    <w:p w:rsidR="00A72A45" w:rsidRDefault="00A72A45" w:rsidP="00E27DAD">
      <w:pPr>
        <w:spacing w:line="276" w:lineRule="auto"/>
        <w:rPr>
          <w:sz w:val="22"/>
        </w:rPr>
      </w:pPr>
    </w:p>
    <w:p w:rsidR="00A72A45" w:rsidRDefault="00A72A45" w:rsidP="00E27DAD">
      <w:pPr>
        <w:spacing w:line="276" w:lineRule="auto"/>
        <w:rPr>
          <w:sz w:val="22"/>
          <w:lang w:val="id-ID"/>
        </w:rPr>
      </w:pPr>
      <w:r>
        <w:rPr>
          <w:sz w:val="22"/>
          <w:lang w:val="id-ID"/>
        </w:rPr>
        <w:t>Jawab :</w:t>
      </w:r>
    </w:p>
    <w:p w:rsidR="00A72A45" w:rsidRDefault="0078199B" w:rsidP="00E27DAD">
      <w:pPr>
        <w:pStyle w:val="ListParagraph"/>
        <w:numPr>
          <w:ilvl w:val="0"/>
          <w:numId w:val="4"/>
        </w:numPr>
        <w:spacing w:line="276" w:lineRule="auto"/>
        <w:rPr>
          <w:sz w:val="22"/>
          <w:lang w:val="id-ID"/>
        </w:rPr>
      </w:pPr>
      <w:r>
        <w:rPr>
          <w:sz w:val="22"/>
          <w:lang w:val="id-ID"/>
        </w:rPr>
        <w:t>K</w:t>
      </w:r>
      <w:r w:rsidR="00E27DAD">
        <w:rPr>
          <w:sz w:val="22"/>
          <w:lang w:val="id-ID"/>
        </w:rPr>
        <w:t>arena dalam bahasa pemrograman PHP ada yang namanya perangkaian</w:t>
      </w:r>
      <w:r w:rsidR="009B3EDA">
        <w:rPr>
          <w:sz w:val="22"/>
          <w:lang w:val="id-ID"/>
        </w:rPr>
        <w:t>/penggabungan</w:t>
      </w:r>
      <w:r w:rsidR="00E27DAD">
        <w:rPr>
          <w:sz w:val="22"/>
          <w:lang w:val="id-ID"/>
        </w:rPr>
        <w:t xml:space="preserve"> string dengan menggunakan operator titik(.). Maka dari itu output yang terjadi sama halnya ketika menggunakan operator aritmatika yang tipe datanya tidak menggunakan string. Akan tetapi menggunakan tipe data numeric misalnya Integer, float.</w:t>
      </w:r>
    </w:p>
    <w:p w:rsidR="00E27DAD" w:rsidRDefault="00E27DAD" w:rsidP="00E27DAD">
      <w:pPr>
        <w:pStyle w:val="ListParagraph"/>
        <w:numPr>
          <w:ilvl w:val="0"/>
          <w:numId w:val="4"/>
        </w:numPr>
        <w:spacing w:line="276" w:lineRule="auto"/>
        <w:rPr>
          <w:sz w:val="22"/>
          <w:lang w:val="id-ID"/>
        </w:rPr>
      </w:pPr>
      <w:r>
        <w:rPr>
          <w:sz w:val="22"/>
          <w:lang w:val="id-ID"/>
        </w:rPr>
        <w:t>Jika menggunakan</w:t>
      </w:r>
      <w:r w:rsidR="009B3EDA">
        <w:rPr>
          <w:sz w:val="22"/>
          <w:lang w:val="id-ID"/>
        </w:rPr>
        <w:t xml:space="preserve"> operator</w:t>
      </w:r>
      <w:r>
        <w:rPr>
          <w:sz w:val="22"/>
          <w:lang w:val="id-ID"/>
        </w:rPr>
        <w:t xml:space="preserve"> / yang terjadi adalah hasil pembagian dari operasi angka yang terdapat dalam tipe data didalamnya. Sementara jika meggunakan % (modulo)</w:t>
      </w:r>
      <w:r w:rsidR="009B3EDA">
        <w:rPr>
          <w:sz w:val="22"/>
          <w:lang w:val="id-ID"/>
        </w:rPr>
        <w:t xml:space="preserve"> yang terjadi yaitu sisa bagi dari pembagian yang terjadi didalam operasi angka tersebut.</w:t>
      </w:r>
    </w:p>
    <w:p w:rsidR="009B3EDA" w:rsidRDefault="009B3EDA" w:rsidP="009B3EDA">
      <w:pPr>
        <w:spacing w:line="276" w:lineRule="auto"/>
        <w:rPr>
          <w:sz w:val="22"/>
          <w:lang w:val="id-ID"/>
        </w:rPr>
      </w:pPr>
    </w:p>
    <w:p w:rsidR="009B3EDA" w:rsidRPr="009B3EDA" w:rsidRDefault="009B3EDA" w:rsidP="009B3EDA">
      <w:pPr>
        <w:spacing w:line="276" w:lineRule="auto"/>
        <w:rPr>
          <w:sz w:val="22"/>
          <w:lang w:val="id-ID"/>
        </w:rPr>
      </w:pPr>
    </w:p>
    <w:p w:rsidR="009B3EDA" w:rsidRDefault="009B3EDA" w:rsidP="00E27DAD">
      <w:pPr>
        <w:pStyle w:val="ListParagraph"/>
        <w:numPr>
          <w:ilvl w:val="0"/>
          <w:numId w:val="4"/>
        </w:numPr>
        <w:spacing w:line="276" w:lineRule="auto"/>
        <w:rPr>
          <w:sz w:val="22"/>
          <w:lang w:val="id-ID"/>
        </w:rPr>
      </w:pPr>
      <w:r>
        <w:rPr>
          <w:sz w:val="22"/>
          <w:lang w:val="id-ID"/>
        </w:rPr>
        <w:t>Berikut codingannya :</w:t>
      </w:r>
    </w:p>
    <w:p w:rsidR="009B3EDA" w:rsidRDefault="009B3EDA" w:rsidP="009B3EDA">
      <w:pPr>
        <w:pStyle w:val="ListParagraph"/>
        <w:spacing w:line="276" w:lineRule="auto"/>
        <w:rPr>
          <w:sz w:val="22"/>
          <w:lang w:val="id-ID"/>
        </w:rPr>
      </w:pPr>
      <w:r>
        <w:rPr>
          <w:noProof/>
          <w:lang w:val="id-ID" w:eastAsia="id-ID"/>
        </w:rPr>
        <w:drawing>
          <wp:inline distT="0" distB="0" distL="0" distR="0" wp14:anchorId="33A63CC5" wp14:editId="14827669">
            <wp:extent cx="2409825" cy="9620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09825" cy="962025"/>
                    </a:xfrm>
                    <a:prstGeom prst="rect">
                      <a:avLst/>
                    </a:prstGeom>
                  </pic:spPr>
                </pic:pic>
              </a:graphicData>
            </a:graphic>
          </wp:inline>
        </w:drawing>
      </w:r>
    </w:p>
    <w:p w:rsidR="009B3EDA" w:rsidRDefault="009B3EDA" w:rsidP="009B3EDA">
      <w:pPr>
        <w:pStyle w:val="ListParagraph"/>
        <w:spacing w:line="276" w:lineRule="auto"/>
        <w:rPr>
          <w:sz w:val="22"/>
          <w:lang w:val="id-ID"/>
        </w:rPr>
      </w:pPr>
      <w:r>
        <w:rPr>
          <w:sz w:val="22"/>
          <w:lang w:val="id-ID"/>
        </w:rPr>
        <w:t>Output :</w:t>
      </w:r>
    </w:p>
    <w:p w:rsidR="009B3EDA" w:rsidRDefault="009B3EDA" w:rsidP="009B3EDA">
      <w:pPr>
        <w:pStyle w:val="ListParagraph"/>
        <w:spacing w:line="276" w:lineRule="auto"/>
        <w:rPr>
          <w:sz w:val="22"/>
          <w:lang w:val="id-ID"/>
        </w:rPr>
      </w:pPr>
      <w:r>
        <w:rPr>
          <w:noProof/>
          <w:lang w:val="id-ID" w:eastAsia="id-ID"/>
        </w:rPr>
        <w:drawing>
          <wp:inline distT="0" distB="0" distL="0" distR="0" wp14:anchorId="5BCE5421" wp14:editId="31B84E95">
            <wp:extent cx="3171825" cy="5143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1825" cy="514350"/>
                    </a:xfrm>
                    <a:prstGeom prst="rect">
                      <a:avLst/>
                    </a:prstGeom>
                  </pic:spPr>
                </pic:pic>
              </a:graphicData>
            </a:graphic>
          </wp:inline>
        </w:drawing>
      </w:r>
    </w:p>
    <w:p w:rsidR="00322106" w:rsidRDefault="00322106" w:rsidP="009B3EDA">
      <w:pPr>
        <w:pStyle w:val="ListParagraph"/>
        <w:spacing w:line="276" w:lineRule="auto"/>
        <w:rPr>
          <w:sz w:val="22"/>
          <w:lang w:val="id-ID"/>
        </w:rPr>
      </w:pPr>
    </w:p>
    <w:p w:rsidR="00322106" w:rsidRPr="00A72A45" w:rsidRDefault="00322106" w:rsidP="009B3EDA">
      <w:pPr>
        <w:pStyle w:val="ListParagraph"/>
        <w:spacing w:line="276" w:lineRule="auto"/>
        <w:rPr>
          <w:sz w:val="22"/>
          <w:lang w:val="id-ID"/>
        </w:rPr>
      </w:pPr>
    </w:p>
    <w:sectPr w:rsidR="00322106" w:rsidRPr="00A72A45">
      <w:headerReference w:type="default" r:id="rId18"/>
      <w:pgSz w:w="12240" w:h="15840"/>
      <w:pgMar w:top="3400" w:right="1340" w:bottom="280" w:left="1700" w:header="2018"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345C" w:rsidRDefault="0099345C">
      <w:r>
        <w:separator/>
      </w:r>
    </w:p>
  </w:endnote>
  <w:endnote w:type="continuationSeparator" w:id="0">
    <w:p w:rsidR="0099345C" w:rsidRDefault="00993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345C" w:rsidRDefault="0099345C">
      <w:r>
        <w:separator/>
      </w:r>
    </w:p>
  </w:footnote>
  <w:footnote w:type="continuationSeparator" w:id="0">
    <w:p w:rsidR="0099345C" w:rsidRDefault="009934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1C4" w:rsidRDefault="0099345C">
    <w:pPr>
      <w:spacing w:line="200" w:lineRule="exact"/>
    </w:pPr>
    <w:r>
      <w:pict>
        <v:shapetype id="_x0000_t202" coordsize="21600,21600" o:spt="202" path="m,l,21600r21600,l21600,xe">
          <v:stroke joinstyle="miter"/>
          <v:path gradientshapeok="t" o:connecttype="rect"/>
        </v:shapetype>
        <v:shape id="_x0000_s2049" type="#_x0000_t202" style="position:absolute;margin-left:89pt;margin-top:99.9pt;width:451.95pt;height:152.85pt;z-index:-251657728;mso-position-horizontal-relative:page;mso-position-vertical-relative:page" filled="f" stroked="f">
          <v:textbox inset="0,0,0,0">
            <w:txbxContent>
              <w:p w:rsidR="007E51C4" w:rsidRDefault="007E51C4" w:rsidP="007E3105">
                <w:pPr>
                  <w:spacing w:line="259" w:lineRule="auto"/>
                  <w:ind w:right="-21"/>
                  <w:rPr>
                    <w:sz w:val="24"/>
                    <w:szCs w:val="24"/>
                  </w:rPr>
                </w:pPr>
              </w:p>
            </w:txbxContent>
          </v:textbox>
          <w10:wrap anchorx="page" anchory="page"/>
        </v:shape>
      </w:pict>
    </w:r>
  </w:p>
  <w:p w:rsidR="00213CEC" w:rsidRDefault="00213CEC"/>
  <w:p w:rsidR="007E51C4" w:rsidRDefault="0099345C">
    <w:pPr>
      <w:spacing w:line="200" w:lineRule="exact"/>
    </w:pPr>
    <w:r>
      <w:pict>
        <v:shape id="_x0000_s2050" type="#_x0000_t202" style="position:absolute;margin-left:107pt;margin-top:72.45pt;width:283.75pt;height:13.05pt;z-index:-251658752;mso-position-horizontal-relative:page;mso-position-vertical-relative:page" filled="f" stroked="f">
          <v:textbox inset="0,0,0,0">
            <w:txbxContent>
              <w:p w:rsidR="007E51C4" w:rsidRDefault="007E51C4">
                <w:pPr>
                  <w:spacing w:line="240" w:lineRule="exact"/>
                  <w:ind w:left="20" w:right="-33"/>
                  <w:rPr>
                    <w:sz w:val="22"/>
                    <w:szCs w:val="22"/>
                  </w:rPr>
                </w:pP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859DB"/>
    <w:multiLevelType w:val="hybridMultilevel"/>
    <w:tmpl w:val="031A5D08"/>
    <w:lvl w:ilvl="0" w:tplc="F7E233FE">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 w15:restartNumberingAfterBreak="0">
    <w:nsid w:val="1A473AA5"/>
    <w:multiLevelType w:val="multilevel"/>
    <w:tmpl w:val="1B26F87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350D045A"/>
    <w:multiLevelType w:val="hybridMultilevel"/>
    <w:tmpl w:val="CAD4DBC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9467C83"/>
    <w:multiLevelType w:val="hybridMultilevel"/>
    <w:tmpl w:val="E27EBE90"/>
    <w:lvl w:ilvl="0" w:tplc="265AC4EA">
      <w:start w:val="1"/>
      <w:numFmt w:val="decimal"/>
      <w:lvlText w:val="%1."/>
      <w:lvlJc w:val="left"/>
      <w:pPr>
        <w:ind w:left="820" w:hanging="360"/>
      </w:pPr>
      <w:rPr>
        <w:rFonts w:hint="default"/>
      </w:rPr>
    </w:lvl>
    <w:lvl w:ilvl="1" w:tplc="04210019" w:tentative="1">
      <w:start w:val="1"/>
      <w:numFmt w:val="lowerLetter"/>
      <w:lvlText w:val="%2."/>
      <w:lvlJc w:val="left"/>
      <w:pPr>
        <w:ind w:left="1540" w:hanging="360"/>
      </w:pPr>
    </w:lvl>
    <w:lvl w:ilvl="2" w:tplc="0421001B" w:tentative="1">
      <w:start w:val="1"/>
      <w:numFmt w:val="lowerRoman"/>
      <w:lvlText w:val="%3."/>
      <w:lvlJc w:val="right"/>
      <w:pPr>
        <w:ind w:left="2260" w:hanging="180"/>
      </w:pPr>
    </w:lvl>
    <w:lvl w:ilvl="3" w:tplc="0421000F" w:tentative="1">
      <w:start w:val="1"/>
      <w:numFmt w:val="decimal"/>
      <w:lvlText w:val="%4."/>
      <w:lvlJc w:val="left"/>
      <w:pPr>
        <w:ind w:left="2980" w:hanging="360"/>
      </w:pPr>
    </w:lvl>
    <w:lvl w:ilvl="4" w:tplc="04210019" w:tentative="1">
      <w:start w:val="1"/>
      <w:numFmt w:val="lowerLetter"/>
      <w:lvlText w:val="%5."/>
      <w:lvlJc w:val="left"/>
      <w:pPr>
        <w:ind w:left="3700" w:hanging="360"/>
      </w:pPr>
    </w:lvl>
    <w:lvl w:ilvl="5" w:tplc="0421001B" w:tentative="1">
      <w:start w:val="1"/>
      <w:numFmt w:val="lowerRoman"/>
      <w:lvlText w:val="%6."/>
      <w:lvlJc w:val="right"/>
      <w:pPr>
        <w:ind w:left="4420" w:hanging="180"/>
      </w:pPr>
    </w:lvl>
    <w:lvl w:ilvl="6" w:tplc="0421000F" w:tentative="1">
      <w:start w:val="1"/>
      <w:numFmt w:val="decimal"/>
      <w:lvlText w:val="%7."/>
      <w:lvlJc w:val="left"/>
      <w:pPr>
        <w:ind w:left="5140" w:hanging="360"/>
      </w:pPr>
    </w:lvl>
    <w:lvl w:ilvl="7" w:tplc="04210019" w:tentative="1">
      <w:start w:val="1"/>
      <w:numFmt w:val="lowerLetter"/>
      <w:lvlText w:val="%8."/>
      <w:lvlJc w:val="left"/>
      <w:pPr>
        <w:ind w:left="5860" w:hanging="360"/>
      </w:pPr>
    </w:lvl>
    <w:lvl w:ilvl="8" w:tplc="0421001B" w:tentative="1">
      <w:start w:val="1"/>
      <w:numFmt w:val="lowerRoman"/>
      <w:lvlText w:val="%9."/>
      <w:lvlJc w:val="right"/>
      <w:pPr>
        <w:ind w:left="6580" w:hanging="180"/>
      </w:pPr>
    </w:lvl>
  </w:abstractNum>
  <w:abstractNum w:abstractNumId="4" w15:restartNumberingAfterBreak="0">
    <w:nsid w:val="49F16670"/>
    <w:multiLevelType w:val="hybridMultilevel"/>
    <w:tmpl w:val="B172D7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1C4"/>
    <w:rsid w:val="00011A90"/>
    <w:rsid w:val="000D39BF"/>
    <w:rsid w:val="0014321D"/>
    <w:rsid w:val="00213CEC"/>
    <w:rsid w:val="00322106"/>
    <w:rsid w:val="00322916"/>
    <w:rsid w:val="004F07D7"/>
    <w:rsid w:val="00594BCF"/>
    <w:rsid w:val="006B4B22"/>
    <w:rsid w:val="006B6F04"/>
    <w:rsid w:val="006F7755"/>
    <w:rsid w:val="007036D0"/>
    <w:rsid w:val="0078199B"/>
    <w:rsid w:val="007E3105"/>
    <w:rsid w:val="007E51C4"/>
    <w:rsid w:val="0099345C"/>
    <w:rsid w:val="009B3EDA"/>
    <w:rsid w:val="00A72A45"/>
    <w:rsid w:val="00AF35F1"/>
    <w:rsid w:val="00B7046D"/>
    <w:rsid w:val="00E27DAD"/>
    <w:rsid w:val="00F638F7"/>
    <w:rsid w:val="00FC0B0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A77FFE6F-6005-4A50-8578-F2CC7E6BD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322916"/>
    <w:pPr>
      <w:tabs>
        <w:tab w:val="center" w:pos="4513"/>
        <w:tab w:val="right" w:pos="9026"/>
      </w:tabs>
    </w:pPr>
  </w:style>
  <w:style w:type="character" w:customStyle="1" w:styleId="HeaderChar">
    <w:name w:val="Header Char"/>
    <w:basedOn w:val="DefaultParagraphFont"/>
    <w:link w:val="Header"/>
    <w:uiPriority w:val="99"/>
    <w:rsid w:val="00322916"/>
  </w:style>
  <w:style w:type="paragraph" w:styleId="Footer">
    <w:name w:val="footer"/>
    <w:basedOn w:val="Normal"/>
    <w:link w:val="FooterChar"/>
    <w:uiPriority w:val="99"/>
    <w:unhideWhenUsed/>
    <w:rsid w:val="00322916"/>
    <w:pPr>
      <w:tabs>
        <w:tab w:val="center" w:pos="4513"/>
        <w:tab w:val="right" w:pos="9026"/>
      </w:tabs>
    </w:pPr>
  </w:style>
  <w:style w:type="character" w:customStyle="1" w:styleId="FooterChar">
    <w:name w:val="Footer Char"/>
    <w:basedOn w:val="DefaultParagraphFont"/>
    <w:link w:val="Footer"/>
    <w:uiPriority w:val="99"/>
    <w:rsid w:val="00322916"/>
  </w:style>
  <w:style w:type="character" w:styleId="Hyperlink">
    <w:name w:val="Hyperlink"/>
    <w:basedOn w:val="DefaultParagraphFont"/>
    <w:uiPriority w:val="99"/>
    <w:unhideWhenUsed/>
    <w:rsid w:val="00F638F7"/>
    <w:rPr>
      <w:color w:val="0000FF" w:themeColor="hyperlink"/>
      <w:u w:val="single"/>
    </w:rPr>
  </w:style>
  <w:style w:type="paragraph" w:styleId="ListParagraph">
    <w:name w:val="List Paragraph"/>
    <w:basedOn w:val="Normal"/>
    <w:uiPriority w:val="34"/>
    <w:qFormat/>
    <w:rsid w:val="006B4B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7</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Ferdiks</cp:lastModifiedBy>
  <cp:revision>9</cp:revision>
  <dcterms:created xsi:type="dcterms:W3CDTF">2022-09-06T17:01:00Z</dcterms:created>
  <dcterms:modified xsi:type="dcterms:W3CDTF">2022-09-08T15:26:00Z</dcterms:modified>
</cp:coreProperties>
</file>